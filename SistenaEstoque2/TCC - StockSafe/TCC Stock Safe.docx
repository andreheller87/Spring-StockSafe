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904C07" w14:textId="34C7ADD2" w:rsidR="00E2557C" w:rsidRDefault="00C30B06">
      <w:pPr>
        <w:spacing w:before="340" w:line="360" w:lineRule="auto"/>
        <w:ind w:right="18"/>
        <w:jc w:val="center"/>
        <w:rPr>
          <w:rFonts w:ascii="Arial" w:hAnsi="Arial" w:cs="Arial"/>
          <w:caps/>
        </w:rPr>
      </w:pPr>
      <w:r>
        <w:rPr>
          <w:noProof/>
        </w:rPr>
        <w:drawing>
          <wp:inline distT="0" distB="0" distL="0" distR="0" wp14:anchorId="54001C22" wp14:editId="76D09C3A">
            <wp:extent cx="2956560" cy="845820"/>
            <wp:effectExtent l="0" t="0" r="0" b="0"/>
            <wp:docPr id="1918948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82" b="35310"/>
                    <a:stretch/>
                  </pic:blipFill>
                  <pic:spPr bwMode="auto">
                    <a:xfrm>
                      <a:off x="0" y="0"/>
                      <a:ext cx="2956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78FA" w14:textId="4BF70D66" w:rsidR="00A30834" w:rsidRPr="009D383A" w:rsidRDefault="00C30B06">
      <w:pPr>
        <w:spacing w:before="340" w:line="360" w:lineRule="auto"/>
        <w:ind w:right="18"/>
        <w:jc w:val="center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pROGRAMA ENTRA 21</w:t>
      </w:r>
    </w:p>
    <w:p w14:paraId="0E4AFB78" w14:textId="3BC9DD1D" w:rsidR="00A30834" w:rsidRPr="00E2557C" w:rsidRDefault="00A30834">
      <w:pPr>
        <w:ind w:right="18"/>
        <w:jc w:val="center"/>
        <w:rPr>
          <w:rFonts w:ascii="Arial" w:hAnsi="Arial" w:cs="Arial"/>
          <w:caps/>
          <w:color w:val="000000" w:themeColor="text1"/>
        </w:rPr>
      </w:pPr>
      <w:r w:rsidRPr="00F064D9">
        <w:rPr>
          <w:rFonts w:ascii="Arial" w:hAnsi="Arial" w:cs="Arial"/>
          <w:caps/>
        </w:rPr>
        <w:t xml:space="preserve">CURSO TÉCNICO EM </w:t>
      </w:r>
      <w:sdt>
        <w:sdtPr>
          <w:rPr>
            <w:rFonts w:ascii="Arial" w:hAnsi="Arial" w:cs="Arial"/>
            <w:caps/>
            <w:color w:val="000000" w:themeColor="text1"/>
          </w:rPr>
          <w:alias w:val="Curso"/>
          <w:tag w:val="Curso"/>
          <w:id w:val="398726585"/>
          <w:lock w:val="sdtLocked"/>
          <w:placeholder>
            <w:docPart w:val="54691F61396240709DBAF452234F1B90"/>
          </w:placeholder>
          <w:comboBox>
            <w:listItem w:displayText="Informática" w:value="Informática"/>
            <w:listItem w:displayText="Administração" w:value="Administração"/>
          </w:comboBox>
        </w:sdtPr>
        <w:sdtContent>
          <w:r w:rsidR="00C30B06">
            <w:rPr>
              <w:rFonts w:ascii="Arial" w:hAnsi="Arial" w:cs="Arial"/>
              <w:caps/>
              <w:color w:val="000000" w:themeColor="text1"/>
            </w:rPr>
            <w:t>JAVA</w:t>
          </w:r>
        </w:sdtContent>
      </w:sdt>
    </w:p>
    <w:p w14:paraId="5D800EFE" w14:textId="77777777" w:rsidR="00C30B06" w:rsidRDefault="00A30834" w:rsidP="00C30B06">
      <w:pPr>
        <w:ind w:right="18"/>
        <w:jc w:val="center"/>
        <w:rPr>
          <w:rFonts w:ascii="Arial" w:hAnsi="Arial" w:cs="Arial"/>
          <w:color w:val="000000" w:themeColor="text1"/>
        </w:rPr>
      </w:pPr>
      <w:r w:rsidRPr="00E2557C">
        <w:rPr>
          <w:rFonts w:ascii="Arial" w:hAnsi="Arial" w:cs="Arial"/>
          <w:color w:val="000000" w:themeColor="text1"/>
        </w:rPr>
        <w:t xml:space="preserve">UNIDADE: </w:t>
      </w:r>
      <w:sdt>
        <w:sdtPr>
          <w:rPr>
            <w:rFonts w:ascii="Arial" w:hAnsi="Arial" w:cs="Arial"/>
            <w:color w:val="000000" w:themeColor="text1"/>
          </w:rPr>
          <w:id w:val="-1663685236"/>
          <w:lock w:val="sdtLocked"/>
          <w:placeholder>
            <w:docPart w:val="DefaultPlaceholder_1082065159"/>
          </w:placeholder>
          <w:comboBox>
            <w:listItem w:displayText="02 - Assis Brasil, Porto Alegre" w:value="02 - Assis Brasil, Porto Alegre"/>
            <w:listItem w:displayText="03 - Júlio de Castilhos, Caxias do Sul" w:value="03 - Júlio de Castilhos, Caxias do Sul"/>
            <w:listItem w:displayText="04 - Alberto Bins, Porto Alegre" w:value="04 - Alberto Bins, Porto Alegre"/>
            <w:listItem w:displayText="05 - Gravataí" w:value="05 - Gravataí"/>
            <w:listItem w:displayText="06 - São Leopoldo" w:value="06 - São Leopoldo"/>
            <w:listItem w:displayText="09 - Júlio de Castilhos, Porto Alegre" w:value="09 - Júlio de Castilhos, Porto Alegre"/>
            <w:listItem w:displayText="10 - Alvorada" w:value="10 - Alvorada"/>
            <w:listItem w:displayText="11 - Novo Hamburgo" w:value="11 - Novo Hamburgo"/>
            <w:listItem w:displayText="12 - Viamão" w:value="12 - Viamão"/>
            <w:listItem w:displayText="13 - Guaíba" w:value="13 - Guaíba"/>
            <w:listItem w:displayText="14 - Bento Gonçalves" w:value="14 - Bento Gonçalves"/>
            <w:listItem w:displayText="15 - Marechal Floriano, Caxias do Sul" w:value="15 - Marechal Floriano, Caxias do Sul"/>
            <w:listItem w:displayText="17 - Rio Grande" w:value="17 - Rio Grande"/>
            <w:listItem w:displayText="18 - Canoas" w:value="18 - Canoas"/>
          </w:comboBox>
        </w:sdtPr>
        <w:sdtContent>
          <w:r w:rsidR="00C30B06">
            <w:rPr>
              <w:rFonts w:ascii="Arial" w:hAnsi="Arial" w:cs="Arial"/>
              <w:color w:val="000000" w:themeColor="text1"/>
            </w:rPr>
            <w:t>Acesso educação</w:t>
          </w:r>
        </w:sdtContent>
      </w:sdt>
    </w:p>
    <w:p w14:paraId="5E9090DD" w14:textId="27400156" w:rsidR="00047F07" w:rsidRDefault="003723B8" w:rsidP="00C30B06">
      <w:pPr>
        <w:ind w:right="18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Equipe(</w:t>
      </w:r>
      <w:proofErr w:type="gramEnd"/>
      <w:r>
        <w:rPr>
          <w:rFonts w:ascii="Arial" w:hAnsi="Arial" w:cs="Arial"/>
          <w:color w:val="000000" w:themeColor="text1"/>
        </w:rPr>
        <w:t>Grupo):</w:t>
      </w:r>
    </w:p>
    <w:p w14:paraId="1D82582F" w14:textId="77777777" w:rsidR="00C30B06" w:rsidRDefault="00C30B06" w:rsidP="00C30B06">
      <w:pPr>
        <w:jc w:val="center"/>
      </w:pPr>
      <w:r w:rsidRPr="00146E3E">
        <w:t>André Heller</w:t>
      </w:r>
    </w:p>
    <w:p w14:paraId="2C7DB31B" w14:textId="77777777" w:rsidR="00C30B06" w:rsidRDefault="00C30B06" w:rsidP="00C30B06">
      <w:pPr>
        <w:jc w:val="center"/>
      </w:pPr>
      <w:r w:rsidRPr="00146E3E">
        <w:t>Eliseu A. A. Scarpa</w:t>
      </w:r>
    </w:p>
    <w:p w14:paraId="6D4CD6D7" w14:textId="77777777" w:rsidR="00C30B06" w:rsidRDefault="00C30B06" w:rsidP="00C30B06">
      <w:pPr>
        <w:jc w:val="center"/>
      </w:pPr>
      <w:r w:rsidRPr="00146E3E">
        <w:t>Jonathan Wilker Gomes Ribeiro</w:t>
      </w:r>
    </w:p>
    <w:p w14:paraId="37DAF39C" w14:textId="77777777" w:rsidR="00C30B06" w:rsidRDefault="00C30B06" w:rsidP="00C30B06">
      <w:pPr>
        <w:jc w:val="center"/>
      </w:pPr>
      <w:r>
        <w:t>Marcos Vinicius dos Santos Pereira</w:t>
      </w:r>
    </w:p>
    <w:p w14:paraId="65C08B1A" w14:textId="77777777" w:rsidR="00C30B06" w:rsidRDefault="00C30B06" w:rsidP="00C30B06">
      <w:pPr>
        <w:jc w:val="center"/>
      </w:pPr>
      <w:r w:rsidRPr="00146E3E">
        <w:t>Marlon Alfredo Moser</w:t>
      </w:r>
    </w:p>
    <w:p w14:paraId="26A53FB6" w14:textId="77777777" w:rsidR="00C30B06" w:rsidRDefault="00C30B06" w:rsidP="00C30B06">
      <w:pPr>
        <w:jc w:val="center"/>
      </w:pPr>
      <w:r w:rsidRPr="00146E3E">
        <w:t>Michael Pedro Loes</w:t>
      </w:r>
    </w:p>
    <w:p w14:paraId="70A0508B" w14:textId="77777777" w:rsidR="00C30B06" w:rsidRPr="00E2557C" w:rsidRDefault="00C30B06" w:rsidP="00C30B06">
      <w:pPr>
        <w:ind w:right="18"/>
        <w:jc w:val="center"/>
        <w:rPr>
          <w:rFonts w:ascii="Arial" w:hAnsi="Arial" w:cs="Arial"/>
          <w:color w:val="000000" w:themeColor="text1"/>
        </w:rPr>
      </w:pPr>
    </w:p>
    <w:p w14:paraId="3EBD5D7A" w14:textId="77777777" w:rsidR="00A30834" w:rsidRPr="00B86C19" w:rsidRDefault="00A30834">
      <w:pPr>
        <w:jc w:val="center"/>
        <w:rPr>
          <w:rFonts w:ascii="Arial" w:hAnsi="Arial" w:cs="Arial"/>
        </w:rPr>
      </w:pPr>
    </w:p>
    <w:p w14:paraId="01B7F8CD" w14:textId="77777777" w:rsidR="00A30834" w:rsidRPr="00B86C19" w:rsidRDefault="00A30834">
      <w:pPr>
        <w:jc w:val="center"/>
        <w:rPr>
          <w:rFonts w:ascii="Arial" w:hAnsi="Arial" w:cs="Arial"/>
        </w:rPr>
      </w:pPr>
    </w:p>
    <w:p w14:paraId="09D07E08" w14:textId="77777777" w:rsidR="00A30834" w:rsidRPr="00B86C19" w:rsidRDefault="00A30834">
      <w:pPr>
        <w:jc w:val="center"/>
        <w:rPr>
          <w:rFonts w:ascii="Arial" w:hAnsi="Arial" w:cs="Arial"/>
        </w:rPr>
      </w:pPr>
    </w:p>
    <w:p w14:paraId="1E7FBD2C" w14:textId="77777777" w:rsidR="00A30834" w:rsidRPr="00B86C19" w:rsidRDefault="00A30834">
      <w:pPr>
        <w:jc w:val="center"/>
      </w:pPr>
    </w:p>
    <w:p w14:paraId="2588F74D" w14:textId="77777777" w:rsidR="00A30834" w:rsidRPr="00B86C19" w:rsidRDefault="00A30834">
      <w:pPr>
        <w:jc w:val="center"/>
      </w:pPr>
    </w:p>
    <w:p w14:paraId="128403A7" w14:textId="77777777" w:rsidR="00A30834" w:rsidRPr="00B86C19" w:rsidRDefault="00A30834">
      <w:pPr>
        <w:jc w:val="center"/>
      </w:pPr>
    </w:p>
    <w:p w14:paraId="6D8CE21D" w14:textId="77777777" w:rsidR="00A30834" w:rsidRPr="00B86C19" w:rsidRDefault="00A30834">
      <w:pPr>
        <w:jc w:val="center"/>
      </w:pPr>
    </w:p>
    <w:p w14:paraId="50CB5CD2" w14:textId="77777777" w:rsidR="00A30834" w:rsidRPr="00B86C19" w:rsidRDefault="00A30834">
      <w:pPr>
        <w:jc w:val="center"/>
        <w:rPr>
          <w:rFonts w:ascii="Arial" w:hAnsi="Arial" w:cs="Arial"/>
        </w:rPr>
      </w:pPr>
    </w:p>
    <w:p w14:paraId="24B4C446" w14:textId="77777777" w:rsidR="00A30834" w:rsidRPr="00E2557C" w:rsidRDefault="00A30834">
      <w:pPr>
        <w:jc w:val="center"/>
        <w:rPr>
          <w:rFonts w:ascii="Arial" w:hAnsi="Arial" w:cs="Arial"/>
          <w:b/>
          <w:sz w:val="26"/>
        </w:rPr>
      </w:pPr>
    </w:p>
    <w:p w14:paraId="45DA7F0E" w14:textId="77777777" w:rsidR="00A30834" w:rsidRPr="00E2557C" w:rsidRDefault="00A30834">
      <w:pPr>
        <w:jc w:val="center"/>
        <w:rPr>
          <w:rFonts w:ascii="Arial" w:hAnsi="Arial" w:cs="Arial"/>
          <w:b/>
          <w:sz w:val="26"/>
        </w:rPr>
      </w:pPr>
      <w:r w:rsidRPr="00E2557C">
        <w:rPr>
          <w:rFonts w:ascii="Arial" w:hAnsi="Arial" w:cs="Arial"/>
          <w:b/>
          <w:sz w:val="26"/>
        </w:rPr>
        <w:t>TRABALHO DE CONCLUSÃO DE CURSO</w:t>
      </w:r>
    </w:p>
    <w:p w14:paraId="6A491CD1" w14:textId="77777777" w:rsidR="00A30834" w:rsidRPr="00B86C19" w:rsidRDefault="00A30834">
      <w:pPr>
        <w:jc w:val="center"/>
      </w:pPr>
    </w:p>
    <w:p w14:paraId="11E36AE0" w14:textId="77777777" w:rsidR="00A30834" w:rsidRPr="00B86C19" w:rsidRDefault="00A30834">
      <w:pPr>
        <w:jc w:val="center"/>
      </w:pPr>
    </w:p>
    <w:p w14:paraId="5C87CAE5" w14:textId="77777777" w:rsidR="00A30834" w:rsidRPr="00B86C19" w:rsidRDefault="00A30834">
      <w:pPr>
        <w:jc w:val="center"/>
      </w:pPr>
    </w:p>
    <w:p w14:paraId="607FA3E2" w14:textId="77777777" w:rsidR="00A30834" w:rsidRPr="00B86C19" w:rsidRDefault="00A30834">
      <w:pPr>
        <w:jc w:val="center"/>
      </w:pPr>
    </w:p>
    <w:p w14:paraId="1BBEF623" w14:textId="77777777" w:rsidR="00A30834" w:rsidRPr="00B86C19" w:rsidRDefault="00A30834">
      <w:pPr>
        <w:jc w:val="center"/>
      </w:pPr>
    </w:p>
    <w:p w14:paraId="07F558D0" w14:textId="77777777" w:rsidR="00A30834" w:rsidRPr="00B86C19" w:rsidRDefault="00A30834">
      <w:pPr>
        <w:jc w:val="center"/>
      </w:pPr>
    </w:p>
    <w:p w14:paraId="6A5CCA99" w14:textId="77777777" w:rsidR="00A30834" w:rsidRPr="00B86C19" w:rsidRDefault="00A30834">
      <w:pPr>
        <w:jc w:val="center"/>
      </w:pPr>
    </w:p>
    <w:p w14:paraId="04D541C7" w14:textId="77777777" w:rsidR="00A30834" w:rsidRPr="00B86C19" w:rsidRDefault="00A30834">
      <w:pPr>
        <w:jc w:val="center"/>
      </w:pPr>
    </w:p>
    <w:p w14:paraId="04491BE1" w14:textId="77777777" w:rsidR="00A30834" w:rsidRPr="00B86C19" w:rsidRDefault="00A30834">
      <w:pPr>
        <w:jc w:val="center"/>
      </w:pPr>
    </w:p>
    <w:p w14:paraId="03BF3D24" w14:textId="77777777" w:rsidR="00A30834" w:rsidRPr="00B86C19" w:rsidRDefault="00A30834">
      <w:pPr>
        <w:jc w:val="center"/>
      </w:pPr>
    </w:p>
    <w:p w14:paraId="5A993C9B" w14:textId="77777777" w:rsidR="00A30834" w:rsidRPr="00B86C19" w:rsidRDefault="00A30834">
      <w:pPr>
        <w:jc w:val="center"/>
      </w:pPr>
    </w:p>
    <w:p w14:paraId="43B6FECB" w14:textId="77777777" w:rsidR="00A30834" w:rsidRPr="00B86C19" w:rsidRDefault="00A30834">
      <w:pPr>
        <w:jc w:val="center"/>
      </w:pPr>
    </w:p>
    <w:p w14:paraId="5E598E95" w14:textId="77777777" w:rsidR="00A30834" w:rsidRPr="00B86C19" w:rsidRDefault="00A30834">
      <w:pPr>
        <w:jc w:val="center"/>
      </w:pPr>
    </w:p>
    <w:p w14:paraId="2CBFC5FE" w14:textId="77777777" w:rsidR="00A30834" w:rsidRPr="00B86C19" w:rsidRDefault="00A30834">
      <w:pPr>
        <w:jc w:val="center"/>
      </w:pPr>
    </w:p>
    <w:p w14:paraId="541B6F46" w14:textId="77777777" w:rsidR="00A30834" w:rsidRPr="00B86C19" w:rsidRDefault="00A30834">
      <w:pPr>
        <w:jc w:val="center"/>
      </w:pPr>
    </w:p>
    <w:p w14:paraId="3B88ADA4" w14:textId="77777777" w:rsidR="00A30834" w:rsidRPr="00B86C19" w:rsidRDefault="00A30834">
      <w:pPr>
        <w:jc w:val="center"/>
      </w:pPr>
    </w:p>
    <w:p w14:paraId="3EB2CB21" w14:textId="7B0998DD" w:rsidR="00A30834" w:rsidRPr="005B53A8" w:rsidRDefault="00524FC4" w:rsidP="005B53A8">
      <w:pPr>
        <w:tabs>
          <w:tab w:val="left" w:pos="6690"/>
        </w:tabs>
      </w:pPr>
      <w:r>
        <w:tab/>
      </w:r>
    </w:p>
    <w:p w14:paraId="6C279012" w14:textId="72C3A418" w:rsidR="00325EA3" w:rsidRPr="00E2557C" w:rsidRDefault="00000000" w:rsidP="0062741F">
      <w:pPr>
        <w:jc w:val="center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alias w:val="Cidade"/>
          <w:tag w:val="Cidade"/>
          <w:id w:val="1186875580"/>
          <w:placeholder>
            <w:docPart w:val="CC256716498245719C1726C5DD6A4A1C"/>
          </w:placeholder>
          <w:text/>
        </w:sdtPr>
        <w:sdtContent>
          <w:r w:rsidR="00C30B06">
            <w:rPr>
              <w:rFonts w:ascii="Arial" w:hAnsi="Arial" w:cs="Arial"/>
              <w:color w:val="000000" w:themeColor="text1"/>
            </w:rPr>
            <w:t>Blumenau</w:t>
          </w:r>
          <w:r w:rsidR="00F17A7B">
            <w:rPr>
              <w:rFonts w:ascii="Arial" w:hAnsi="Arial" w:cs="Arial"/>
              <w:color w:val="000000" w:themeColor="text1"/>
            </w:rPr>
            <w:t xml:space="preserve"> </w:t>
          </w:r>
        </w:sdtContent>
      </w:sdt>
      <w:r w:rsidR="00325EA3" w:rsidRPr="00E2557C">
        <w:rPr>
          <w:rFonts w:ascii="Arial" w:hAnsi="Arial" w:cs="Arial"/>
          <w:color w:val="000000" w:themeColor="text1"/>
        </w:rPr>
        <w:t>–</w:t>
      </w:r>
      <w:r w:rsidR="000E58A1">
        <w:rPr>
          <w:rFonts w:ascii="Arial" w:hAnsi="Arial" w:cs="Arial"/>
          <w:color w:val="000000" w:themeColor="text1"/>
        </w:rPr>
        <w:t xml:space="preserve"> 2024</w:t>
      </w:r>
    </w:p>
    <w:p w14:paraId="23F7DD32" w14:textId="77777777" w:rsidR="00C30B06" w:rsidRDefault="00C30B06" w:rsidP="00C30B06">
      <w:pPr>
        <w:spacing w:before="340" w:line="360" w:lineRule="auto"/>
        <w:ind w:right="18"/>
        <w:jc w:val="center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lastRenderedPageBreak/>
        <w:t>pROGRAMA ENTRA 21</w:t>
      </w:r>
    </w:p>
    <w:p w14:paraId="03F976BA" w14:textId="21212F5B" w:rsidR="00A30834" w:rsidRPr="00C30B06" w:rsidRDefault="00A30834" w:rsidP="00C30B06">
      <w:pPr>
        <w:spacing w:before="340" w:line="360" w:lineRule="auto"/>
        <w:ind w:right="18"/>
        <w:jc w:val="center"/>
        <w:rPr>
          <w:rFonts w:ascii="Arial" w:hAnsi="Arial" w:cs="Arial"/>
          <w:caps/>
        </w:rPr>
      </w:pPr>
      <w:r w:rsidRPr="00B86C19">
        <w:rPr>
          <w:rFonts w:ascii="Arial" w:hAnsi="Arial" w:cs="Arial"/>
        </w:rPr>
        <w:t xml:space="preserve">CURSO TÉCNICO EM </w:t>
      </w:r>
      <w:sdt>
        <w:sdtPr>
          <w:rPr>
            <w:rStyle w:val="zNAOUSAR-TCCLETRASPRETAS"/>
          </w:rPr>
          <w:alias w:val="Curso"/>
          <w:tag w:val="Curso"/>
          <w:id w:val="802350431"/>
          <w:lock w:val="sdtLocked"/>
          <w:placeholder>
            <w:docPart w:val="A7EC5C0500C643A5BD441BE94A71B885"/>
          </w:placeholder>
          <w:comboBox>
            <w:listItem w:displayText="Informática" w:value="Informática"/>
            <w:listItem w:displayText="Administração" w:value="Administração"/>
          </w:comboBox>
        </w:sdtPr>
        <w:sdtContent>
          <w:r w:rsidR="000E58A1">
            <w:rPr>
              <w:rStyle w:val="zNAOUSAR-TCCLETRASPRETAS"/>
            </w:rPr>
            <w:t>java</w:t>
          </w:r>
        </w:sdtContent>
      </w:sdt>
    </w:p>
    <w:p w14:paraId="514F456A" w14:textId="77777777" w:rsidR="00A30834" w:rsidRPr="00B86C19" w:rsidRDefault="00A30834">
      <w:pPr>
        <w:jc w:val="center"/>
        <w:rPr>
          <w:rFonts w:ascii="Arial" w:hAnsi="Arial" w:cs="Arial"/>
        </w:rPr>
      </w:pPr>
      <w:r w:rsidRPr="00B86C19">
        <w:rPr>
          <w:rFonts w:ascii="Arial" w:hAnsi="Arial" w:cs="Arial"/>
        </w:rPr>
        <w:t>Professor</w:t>
      </w:r>
      <w:r w:rsidR="006B18A9" w:rsidRPr="00B86C19">
        <w:rPr>
          <w:rFonts w:ascii="Arial" w:hAnsi="Arial" w:cs="Arial"/>
        </w:rPr>
        <w:t>es</w:t>
      </w:r>
      <w:r w:rsidRPr="00B86C19">
        <w:rPr>
          <w:rFonts w:ascii="Arial" w:hAnsi="Arial" w:cs="Arial"/>
        </w:rPr>
        <w:t xml:space="preserve">: </w:t>
      </w:r>
      <w:sdt>
        <w:sdtPr>
          <w:rPr>
            <w:rStyle w:val="zNAOUSAR-TCCLETRASPRETAS"/>
          </w:rPr>
          <w:alias w:val="PROFESSOR1"/>
          <w:tag w:val="PROF1"/>
          <w:id w:val="-192766548"/>
          <w:placeholder>
            <w:docPart w:val="CC256716498245719C1726C5DD6A4A1C"/>
          </w:placeholder>
        </w:sdtPr>
        <w:sdtContent>
          <w:r w:rsidR="00302E9C">
            <w:rPr>
              <w:rStyle w:val="zNAOUSAR-TCCLETRASPRETAS"/>
            </w:rPr>
            <w:t>Max bu</w:t>
          </w:r>
          <w:r w:rsidR="001C7A12">
            <w:rPr>
              <w:rStyle w:val="zNAOUSAR-TCCLETRASPRETAS"/>
            </w:rPr>
            <w:t>z</w:t>
          </w:r>
          <w:r w:rsidR="00302E9C">
            <w:rPr>
              <w:rStyle w:val="zNAOUSAR-TCCLETRASPRETAS"/>
            </w:rPr>
            <w:t>at</w:t>
          </w:r>
          <w:r w:rsidR="001C7A12">
            <w:rPr>
              <w:rStyle w:val="zNAOUSAR-TCCLETRASPRETAS"/>
            </w:rPr>
            <w:t>to de oliveira</w:t>
          </w:r>
        </w:sdtContent>
      </w:sdt>
      <w:sdt>
        <w:sdtPr>
          <w:rPr>
            <w:rStyle w:val="zNAOUSAR-TCCLETRASPRETAS"/>
          </w:rPr>
          <w:alias w:val="Professor2"/>
          <w:tag w:val="PROF2"/>
          <w:id w:val="-1059243237"/>
          <w:lock w:val="sdtLocked"/>
          <w:placeholder>
            <w:docPart w:val="CC256716498245719C1726C5DD6A4A1C"/>
          </w:placeholder>
          <w:text/>
        </w:sdtPr>
        <w:sdtContent>
          <w:r w:rsidR="00C5707C">
            <w:rPr>
              <w:rStyle w:val="zNAOUSAR-TCCLETRASPRETAS"/>
            </w:rPr>
            <w:t xml:space="preserve"> </w:t>
          </w:r>
        </w:sdtContent>
      </w:sdt>
    </w:p>
    <w:p w14:paraId="6926C999" w14:textId="77777777" w:rsidR="00A30834" w:rsidRPr="00B86C19" w:rsidRDefault="00A30834">
      <w:pPr>
        <w:jc w:val="center"/>
        <w:rPr>
          <w:rFonts w:ascii="Arial" w:hAnsi="Arial" w:cs="Arial"/>
        </w:rPr>
      </w:pPr>
    </w:p>
    <w:p w14:paraId="1010E779" w14:textId="77777777" w:rsidR="00A30834" w:rsidRPr="00B86C19" w:rsidRDefault="00A30834">
      <w:pPr>
        <w:jc w:val="center"/>
      </w:pPr>
    </w:p>
    <w:p w14:paraId="738CCE37" w14:textId="77777777" w:rsidR="00A30834" w:rsidRPr="00B86C19" w:rsidRDefault="00A30834">
      <w:pPr>
        <w:jc w:val="center"/>
      </w:pPr>
    </w:p>
    <w:p w14:paraId="7BD01C32" w14:textId="77777777" w:rsidR="00A30834" w:rsidRPr="00B86C19" w:rsidRDefault="00A30834">
      <w:pPr>
        <w:jc w:val="center"/>
      </w:pPr>
    </w:p>
    <w:p w14:paraId="79D6B30E" w14:textId="77777777" w:rsidR="00A30834" w:rsidRPr="00B86C19" w:rsidRDefault="00A30834">
      <w:pPr>
        <w:jc w:val="center"/>
      </w:pPr>
    </w:p>
    <w:p w14:paraId="3CA01AE5" w14:textId="77777777" w:rsidR="00A30834" w:rsidRPr="00B86C19" w:rsidRDefault="00A30834">
      <w:pPr>
        <w:jc w:val="center"/>
      </w:pPr>
    </w:p>
    <w:p w14:paraId="653491F0" w14:textId="77777777" w:rsidR="00A30834" w:rsidRPr="00B86C19" w:rsidRDefault="00A30834">
      <w:pPr>
        <w:jc w:val="center"/>
      </w:pPr>
    </w:p>
    <w:p w14:paraId="2CCFA0B8" w14:textId="77777777" w:rsidR="00A30834" w:rsidRPr="00B86C19" w:rsidRDefault="00A30834">
      <w:pPr>
        <w:jc w:val="center"/>
      </w:pPr>
    </w:p>
    <w:p w14:paraId="34558857" w14:textId="77777777" w:rsidR="00A30834" w:rsidRPr="00B86C19" w:rsidRDefault="00A30834">
      <w:pPr>
        <w:jc w:val="center"/>
      </w:pPr>
    </w:p>
    <w:p w14:paraId="505C2EBF" w14:textId="77777777" w:rsidR="00A30834" w:rsidRPr="00B86C19" w:rsidRDefault="00A30834">
      <w:pPr>
        <w:jc w:val="center"/>
      </w:pPr>
    </w:p>
    <w:p w14:paraId="7B7A379D" w14:textId="77777777" w:rsidR="00A30834" w:rsidRPr="00B86C19" w:rsidRDefault="00A30834">
      <w:pPr>
        <w:jc w:val="center"/>
      </w:pPr>
    </w:p>
    <w:p w14:paraId="1AB48743" w14:textId="77777777" w:rsidR="00A30834" w:rsidRPr="00B86C19" w:rsidRDefault="00A30834">
      <w:pPr>
        <w:jc w:val="center"/>
      </w:pPr>
    </w:p>
    <w:sdt>
      <w:sdtPr>
        <w:rPr>
          <w:rStyle w:val="zNAOUSAR-TCCTITULOChar"/>
          <w:rFonts w:ascii="Arial" w:hAnsi="Arial" w:cs="Arial"/>
        </w:rPr>
        <w:alias w:val="Titulo do TCC"/>
        <w:tag w:val="TCCTITULO"/>
        <w:id w:val="-506823092"/>
        <w:lock w:val="sdtLocked"/>
        <w:placeholder>
          <w:docPart w:val="CC256716498245719C1726C5DD6A4A1C"/>
        </w:placeholder>
        <w:text w:multiLine="1"/>
      </w:sdtPr>
      <w:sdtContent>
        <w:p w14:paraId="1AB5C752" w14:textId="77777777" w:rsidR="00A30834" w:rsidRPr="00705438" w:rsidRDefault="00302E9C" w:rsidP="00325EA3">
          <w:pPr>
            <w:pStyle w:val="zNAOUSAR-TCCTITULO"/>
            <w:rPr>
              <w:rFonts w:ascii="Arial" w:hAnsi="Arial" w:cs="Arial"/>
            </w:rPr>
          </w:pPr>
          <w:r>
            <w:rPr>
              <w:rStyle w:val="zNAOUSAR-TCCTITULOChar"/>
              <w:rFonts w:ascii="Arial" w:hAnsi="Arial" w:cs="Arial"/>
            </w:rPr>
            <w:t>Criação de site</w:t>
          </w:r>
        </w:p>
      </w:sdtContent>
    </w:sdt>
    <w:p w14:paraId="4AAC4E2F" w14:textId="77777777" w:rsidR="00A30834" w:rsidRPr="00B86C19" w:rsidRDefault="00A30834">
      <w:pPr>
        <w:widowControl w:val="0"/>
        <w:shd w:val="clear" w:color="auto" w:fill="FFFFFF"/>
        <w:autoSpaceDE w:val="0"/>
        <w:spacing w:before="120" w:line="360" w:lineRule="auto"/>
        <w:jc w:val="center"/>
      </w:pPr>
    </w:p>
    <w:p w14:paraId="4F404028" w14:textId="77777777" w:rsidR="00A30834" w:rsidRPr="00B86C19" w:rsidRDefault="00A30834">
      <w:pPr>
        <w:jc w:val="both"/>
      </w:pPr>
    </w:p>
    <w:p w14:paraId="6EEA2BA0" w14:textId="77777777" w:rsidR="00A30834" w:rsidRPr="00B86C19" w:rsidRDefault="00A30834">
      <w:pPr>
        <w:jc w:val="both"/>
      </w:pPr>
    </w:p>
    <w:p w14:paraId="289884F3" w14:textId="77777777" w:rsidR="00A30834" w:rsidRPr="00B86C19" w:rsidRDefault="00A30834">
      <w:pPr>
        <w:jc w:val="both"/>
      </w:pPr>
    </w:p>
    <w:p w14:paraId="7E312070" w14:textId="77777777" w:rsidR="00A30834" w:rsidRPr="00B86C19" w:rsidRDefault="00A30834">
      <w:pPr>
        <w:jc w:val="both"/>
      </w:pPr>
    </w:p>
    <w:p w14:paraId="3DB65170" w14:textId="77777777" w:rsidR="00A30834" w:rsidRPr="00B86C19" w:rsidRDefault="00A30834">
      <w:pPr>
        <w:jc w:val="both"/>
      </w:pPr>
    </w:p>
    <w:p w14:paraId="165F0D22" w14:textId="77777777" w:rsidR="00A30834" w:rsidRPr="00B86C19" w:rsidRDefault="00A30834">
      <w:pPr>
        <w:jc w:val="both"/>
      </w:pPr>
    </w:p>
    <w:p w14:paraId="578783DA" w14:textId="77777777" w:rsidR="00A30834" w:rsidRPr="00B86C19" w:rsidRDefault="00A30834">
      <w:pPr>
        <w:tabs>
          <w:tab w:val="left" w:pos="7920"/>
        </w:tabs>
        <w:ind w:left="3960"/>
        <w:jc w:val="both"/>
      </w:pPr>
    </w:p>
    <w:p w14:paraId="06DAB3EE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10F7BFA3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3442821D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1D51B80D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3F4E2DB7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7179A14E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1CDB83D1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7CB455DD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4B5B8831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2987FD69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77723904" w14:textId="77777777" w:rsidR="000E58A1" w:rsidRDefault="000E58A1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0A71B95E" w14:textId="77777777" w:rsidR="000E58A1" w:rsidRDefault="000E58A1" w:rsidP="005B53A8">
      <w:pPr>
        <w:tabs>
          <w:tab w:val="left" w:pos="7920"/>
        </w:tabs>
        <w:jc w:val="both"/>
        <w:rPr>
          <w:rFonts w:ascii="Arial" w:hAnsi="Arial" w:cs="Arial"/>
        </w:rPr>
      </w:pPr>
    </w:p>
    <w:p w14:paraId="04DA2C5F" w14:textId="515B9271" w:rsidR="00A30834" w:rsidRPr="00B86C19" w:rsidRDefault="00A30834">
      <w:pPr>
        <w:tabs>
          <w:tab w:val="left" w:pos="7920"/>
        </w:tabs>
        <w:ind w:left="3960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 xml:space="preserve">Trabalho de Conclusão de Curso, para obtenção do Título de Técnico em </w:t>
      </w:r>
      <w:sdt>
        <w:sdtPr>
          <w:rPr>
            <w:rFonts w:ascii="Arial" w:hAnsi="Arial" w:cs="Arial"/>
          </w:rPr>
          <w:alias w:val="Curso"/>
          <w:tag w:val="Curso"/>
          <w:id w:val="-102422267"/>
          <w:placeholder>
            <w:docPart w:val="74FCBCED264E4423B0E32B5170FE1FC2"/>
          </w:placeholder>
          <w:comboBox>
            <w:listItem w:displayText="Informática" w:value="Informática"/>
            <w:listItem w:displayText="Administração" w:value="Administração"/>
          </w:comboBox>
        </w:sdtPr>
        <w:sdtContent>
          <w:r w:rsidR="000E58A1">
            <w:rPr>
              <w:rFonts w:ascii="Arial" w:hAnsi="Arial" w:cs="Arial"/>
            </w:rPr>
            <w:t>JAVA</w:t>
          </w:r>
        </w:sdtContent>
      </w:sdt>
      <w:r w:rsidRPr="00B86C19">
        <w:rPr>
          <w:rFonts w:ascii="Arial" w:hAnsi="Arial" w:cs="Arial"/>
        </w:rPr>
        <w:t>, n</w:t>
      </w:r>
      <w:r w:rsidR="000E58A1">
        <w:rPr>
          <w:rFonts w:ascii="Arial" w:hAnsi="Arial" w:cs="Arial"/>
        </w:rPr>
        <w:t>o Programa Entra 21</w:t>
      </w:r>
      <w:r w:rsidR="008F53DB">
        <w:rPr>
          <w:rFonts w:ascii="Arial" w:hAnsi="Arial" w:cs="Arial"/>
        </w:rPr>
        <w:t>.</w:t>
      </w:r>
    </w:p>
    <w:p w14:paraId="40E4FAC0" w14:textId="77777777" w:rsidR="00A30834" w:rsidRPr="00B86C19" w:rsidRDefault="00A30834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2B74611B" w14:textId="77777777" w:rsidR="00A30834" w:rsidRPr="00B86C19" w:rsidRDefault="00A30834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14:paraId="75E60C0D" w14:textId="77777777" w:rsidR="000E58A1" w:rsidRDefault="000E58A1">
      <w:pPr>
        <w:tabs>
          <w:tab w:val="left" w:pos="0"/>
        </w:tabs>
        <w:jc w:val="both"/>
        <w:rPr>
          <w:rFonts w:ascii="Arial" w:hAnsi="Arial" w:cs="Arial"/>
        </w:rPr>
      </w:pPr>
    </w:p>
    <w:p w14:paraId="025C3EFD" w14:textId="77777777" w:rsidR="000E58A1" w:rsidRDefault="000E58A1">
      <w:pPr>
        <w:tabs>
          <w:tab w:val="left" w:pos="0"/>
        </w:tabs>
        <w:jc w:val="both"/>
        <w:rPr>
          <w:rFonts w:ascii="Arial" w:hAnsi="Arial" w:cs="Arial"/>
        </w:rPr>
      </w:pPr>
    </w:p>
    <w:p w14:paraId="3663FA1D" w14:textId="77777777" w:rsidR="000E58A1" w:rsidRPr="00B86C19" w:rsidRDefault="000E58A1">
      <w:pPr>
        <w:tabs>
          <w:tab w:val="left" w:pos="0"/>
        </w:tabs>
        <w:jc w:val="both"/>
        <w:rPr>
          <w:rFonts w:ascii="Arial" w:hAnsi="Arial" w:cs="Arial"/>
        </w:rPr>
      </w:pPr>
    </w:p>
    <w:p w14:paraId="078684B3" w14:textId="4D8B7616" w:rsidR="00524FC4" w:rsidRDefault="00000000" w:rsidP="000E58A1">
      <w:pPr>
        <w:tabs>
          <w:tab w:val="left" w:pos="0"/>
        </w:tabs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Cidade"/>
          <w:tag w:val="Cidade"/>
          <w:id w:val="870122012"/>
          <w:placeholder>
            <w:docPart w:val="CC256716498245719C1726C5DD6A4A1C"/>
          </w:placeholder>
          <w:text/>
        </w:sdtPr>
        <w:sdtContent>
          <w:r w:rsidR="000E58A1">
            <w:rPr>
              <w:rFonts w:ascii="Arial" w:hAnsi="Arial" w:cs="Arial"/>
            </w:rPr>
            <w:t>Blumenau</w:t>
          </w:r>
        </w:sdtContent>
      </w:sdt>
      <w:r w:rsidR="00A30834" w:rsidRPr="00B86C19">
        <w:rPr>
          <w:rFonts w:ascii="Arial" w:hAnsi="Arial" w:cs="Arial"/>
        </w:rPr>
        <w:t>,</w:t>
      </w:r>
      <w:r w:rsidR="000E58A1">
        <w:rPr>
          <w:rFonts w:ascii="Arial" w:hAnsi="Arial" w:cs="Arial"/>
        </w:rPr>
        <w:t xml:space="preserve"> </w:t>
      </w:r>
      <w:proofErr w:type="gramStart"/>
      <w:r w:rsidR="000E58A1">
        <w:rPr>
          <w:rFonts w:ascii="Arial" w:hAnsi="Arial" w:cs="Arial"/>
        </w:rPr>
        <w:t>Fevereiro</w:t>
      </w:r>
      <w:proofErr w:type="gramEnd"/>
      <w:r w:rsidR="000E58A1">
        <w:rPr>
          <w:rFonts w:ascii="Arial" w:hAnsi="Arial" w:cs="Arial"/>
        </w:rPr>
        <w:t xml:space="preserve"> de 2024</w:t>
      </w:r>
    </w:p>
    <w:p w14:paraId="4E9D7A21" w14:textId="77777777" w:rsidR="00A30834" w:rsidRPr="00B86C19" w:rsidRDefault="00A30834">
      <w:pPr>
        <w:tabs>
          <w:tab w:val="left" w:pos="0"/>
        </w:tabs>
        <w:jc w:val="center"/>
        <w:rPr>
          <w:rFonts w:ascii="Arial" w:hAnsi="Arial" w:cs="Arial"/>
        </w:rPr>
      </w:pPr>
    </w:p>
    <w:p w14:paraId="0A63192F" w14:textId="77777777" w:rsidR="00A30834" w:rsidRPr="00B86C19" w:rsidRDefault="00A30834">
      <w:pPr>
        <w:spacing w:line="360" w:lineRule="auto"/>
        <w:jc w:val="center"/>
        <w:rPr>
          <w:rFonts w:ascii="Arial" w:hAnsi="Arial" w:cs="Arial"/>
          <w:b/>
          <w:bCs/>
        </w:rPr>
      </w:pPr>
      <w:r w:rsidRPr="00B86C19">
        <w:rPr>
          <w:rFonts w:ascii="Arial" w:hAnsi="Arial" w:cs="Arial"/>
          <w:b/>
          <w:bCs/>
        </w:rPr>
        <w:t>FOLHA DE APROVAÇÃO</w:t>
      </w:r>
    </w:p>
    <w:p w14:paraId="16C9E7B5" w14:textId="77777777" w:rsidR="00A30834" w:rsidRPr="00B86C19" w:rsidRDefault="00A30834">
      <w:pPr>
        <w:spacing w:before="170" w:line="360" w:lineRule="auto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 xml:space="preserve">AUTOR (A): </w:t>
      </w:r>
      <w:sdt>
        <w:sdtPr>
          <w:rPr>
            <w:rFonts w:ascii="Arial" w:hAnsi="Arial" w:cs="Arial"/>
          </w:rPr>
          <w:alias w:val="Nome do aluno"/>
          <w:tag w:val="Nome do aluno"/>
          <w:id w:val="320001944"/>
          <w:lock w:val="sdtLocked"/>
          <w:placeholder>
            <w:docPart w:val="CC256716498245719C1726C5DD6A4A1C"/>
          </w:placeholder>
          <w:text/>
        </w:sdtPr>
        <w:sdtContent>
          <w:r w:rsidR="00302E9C">
            <w:rPr>
              <w:rFonts w:ascii="Arial" w:hAnsi="Arial" w:cs="Arial"/>
            </w:rPr>
            <w:t>Felipe da costa leite jardim</w:t>
          </w:r>
        </w:sdtContent>
      </w:sdt>
    </w:p>
    <w:p w14:paraId="5ACAD71B" w14:textId="77777777" w:rsidR="00A30834" w:rsidRPr="00B86C19" w:rsidRDefault="00A30834">
      <w:pPr>
        <w:spacing w:line="360" w:lineRule="auto"/>
        <w:jc w:val="both"/>
        <w:rPr>
          <w:rFonts w:ascii="Arial" w:hAnsi="Arial" w:cs="Arial"/>
          <w:color w:val="000000"/>
        </w:rPr>
      </w:pPr>
      <w:r w:rsidRPr="00B86C19">
        <w:rPr>
          <w:rFonts w:ascii="Arial" w:hAnsi="Arial" w:cs="Arial"/>
        </w:rPr>
        <w:t xml:space="preserve">TÍTULO: </w:t>
      </w:r>
      <w:sdt>
        <w:sdtPr>
          <w:rPr>
            <w:rFonts w:ascii="Arial" w:hAnsi="Arial" w:cs="Arial"/>
            <w:color w:val="000000"/>
          </w:rPr>
          <w:alias w:val="Titulo do TCC"/>
          <w:tag w:val="TCCTITULO"/>
          <w:id w:val="746159850"/>
          <w:lock w:val="sdtLocked"/>
          <w:placeholder>
            <w:docPart w:val="CC256716498245719C1726C5DD6A4A1C"/>
          </w:placeholder>
          <w:text w:multiLine="1"/>
        </w:sdtPr>
        <w:sdtContent>
          <w:r w:rsidR="00302E9C">
            <w:rPr>
              <w:rFonts w:ascii="Arial" w:hAnsi="Arial" w:cs="Arial"/>
              <w:color w:val="000000"/>
            </w:rPr>
            <w:t>Criação de site</w:t>
          </w:r>
        </w:sdtContent>
      </w:sdt>
    </w:p>
    <w:p w14:paraId="32AB042C" w14:textId="77777777" w:rsidR="00A30834" w:rsidRPr="00B86C19" w:rsidRDefault="00A30834">
      <w:pPr>
        <w:spacing w:line="360" w:lineRule="auto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 xml:space="preserve">NATUREZA DO TRABALHO: Trabalho de Conclusão de Curso </w:t>
      </w:r>
    </w:p>
    <w:p w14:paraId="65CBCBE5" w14:textId="77777777" w:rsidR="00A30834" w:rsidRPr="00B86C19" w:rsidRDefault="00A30834">
      <w:pPr>
        <w:spacing w:line="360" w:lineRule="auto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>INSTITUIÇÃO DE ENSINO: Escola de Educação Profissional QI</w:t>
      </w:r>
    </w:p>
    <w:p w14:paraId="565A0E12" w14:textId="77777777" w:rsidR="00A30834" w:rsidRPr="00B86C19" w:rsidRDefault="00A30834">
      <w:pPr>
        <w:spacing w:after="170" w:line="360" w:lineRule="auto"/>
        <w:jc w:val="both"/>
        <w:rPr>
          <w:rFonts w:ascii="Arial" w:hAnsi="Arial" w:cs="Arial"/>
        </w:rPr>
      </w:pPr>
      <w:r w:rsidRPr="00B86C19">
        <w:rPr>
          <w:rFonts w:ascii="Arial" w:hAnsi="Arial" w:cs="Arial"/>
        </w:rPr>
        <w:t xml:space="preserve">ÁREA DE CONCENTRAÇÃO: Técnico em </w:t>
      </w:r>
      <w:sdt>
        <w:sdtPr>
          <w:rPr>
            <w:rFonts w:ascii="Arial" w:hAnsi="Arial" w:cs="Arial"/>
          </w:rPr>
          <w:alias w:val="Curso"/>
          <w:tag w:val="Curso"/>
          <w:id w:val="874739684"/>
          <w:placeholder>
            <w:docPart w:val="331B14816225485091745697C8DC7290"/>
          </w:placeholder>
          <w:comboBox>
            <w:listItem w:displayText="Informática" w:value="Informática"/>
            <w:listItem w:displayText="Administração" w:value="Administração"/>
          </w:comboBox>
        </w:sdtPr>
        <w:sdtContent>
          <w:r w:rsidR="00514955">
            <w:rPr>
              <w:rFonts w:ascii="Arial" w:hAnsi="Arial" w:cs="Arial"/>
            </w:rPr>
            <w:t>Informática</w:t>
          </w:r>
        </w:sdtContent>
      </w:sdt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8"/>
        <w:gridCol w:w="528"/>
        <w:gridCol w:w="992"/>
        <w:gridCol w:w="425"/>
        <w:gridCol w:w="426"/>
        <w:gridCol w:w="850"/>
        <w:gridCol w:w="2693"/>
      </w:tblGrid>
      <w:tr w:rsidR="00A30834" w:rsidRPr="007A3097" w14:paraId="7A7A2A90" w14:textId="77777777">
        <w:tc>
          <w:tcPr>
            <w:tcW w:w="907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AA85F" w14:textId="77777777" w:rsidR="00A30834" w:rsidRPr="004E72C3" w:rsidRDefault="00A30834" w:rsidP="00FB662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E72C3">
              <w:rPr>
                <w:rFonts w:ascii="Arial" w:hAnsi="Arial" w:cs="Arial"/>
                <w:b/>
                <w:bCs/>
              </w:rPr>
              <w:t xml:space="preserve">NOTA DE CORREÇÃO TÉCNICA (0,0 A </w:t>
            </w:r>
            <w:r w:rsidR="00FB662A">
              <w:rPr>
                <w:rFonts w:ascii="Arial" w:hAnsi="Arial" w:cs="Arial"/>
                <w:b/>
                <w:bCs/>
              </w:rPr>
              <w:t>7</w:t>
            </w:r>
            <w:r w:rsidRPr="004E72C3">
              <w:rPr>
                <w:rFonts w:ascii="Arial" w:hAnsi="Arial" w:cs="Arial"/>
                <w:b/>
                <w:bCs/>
              </w:rPr>
              <w:t>,0): ______</w:t>
            </w:r>
          </w:p>
        </w:tc>
      </w:tr>
      <w:tr w:rsidR="00A30834" w:rsidRPr="004E72C3" w14:paraId="3C052F74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/>
        </w:trPr>
        <w:tc>
          <w:tcPr>
            <w:tcW w:w="36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FBF4A" w14:textId="77777777" w:rsidR="00A30834" w:rsidRPr="004E72C3" w:rsidRDefault="00A30834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2C3">
              <w:rPr>
                <w:rFonts w:ascii="Arial" w:hAnsi="Arial" w:cs="Arial"/>
                <w:b/>
                <w:bCs/>
                <w:sz w:val="20"/>
                <w:szCs w:val="20"/>
              </w:rPr>
              <w:t>Aplicação no projeto, das disciplinas: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A3FCA" w14:textId="77777777" w:rsidR="00A30834" w:rsidRPr="004E72C3" w:rsidRDefault="00A30834">
            <w:pPr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72C3">
              <w:rPr>
                <w:rFonts w:ascii="Arial" w:hAnsi="Arial" w:cs="Arial"/>
                <w:b/>
                <w:bCs/>
                <w:sz w:val="18"/>
                <w:szCs w:val="18"/>
              </w:rPr>
              <w:t>Excelente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0E1447" w14:textId="77777777" w:rsidR="00A30834" w:rsidRPr="004E72C3" w:rsidRDefault="00A30834">
            <w:pPr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72C3">
              <w:rPr>
                <w:rFonts w:ascii="Arial" w:hAnsi="Arial" w:cs="Arial"/>
                <w:b/>
                <w:bCs/>
                <w:sz w:val="18"/>
                <w:szCs w:val="18"/>
              </w:rPr>
              <w:t>Bom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CD736" w14:textId="77777777" w:rsidR="00A30834" w:rsidRPr="004E72C3" w:rsidRDefault="00A30834">
            <w:pPr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72C3">
              <w:rPr>
                <w:rFonts w:ascii="Arial" w:hAnsi="Arial" w:cs="Arial"/>
                <w:b/>
                <w:bCs/>
                <w:sz w:val="18"/>
                <w:szCs w:val="18"/>
              </w:rPr>
              <w:t>Regular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9105B" w14:textId="77777777" w:rsidR="00A30834" w:rsidRPr="004E72C3" w:rsidRDefault="00A30834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2C3">
              <w:rPr>
                <w:rFonts w:ascii="Arial" w:hAnsi="Arial" w:cs="Arial"/>
                <w:b/>
                <w:bCs/>
                <w:sz w:val="20"/>
                <w:szCs w:val="20"/>
              </w:rPr>
              <w:t>Comentários</w:t>
            </w:r>
          </w:p>
        </w:tc>
      </w:tr>
      <w:tr w:rsidR="00A30834" w:rsidRPr="004E72C3" w14:paraId="0DBBD7E6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6"/>
        </w:trPr>
        <w:tc>
          <w:tcPr>
            <w:tcW w:w="368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FA380E" w14:textId="77777777" w:rsidR="00A30834" w:rsidRPr="004E72C3" w:rsidRDefault="00A30834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452C6D" w14:textId="77777777" w:rsidR="00A30834" w:rsidRPr="004E72C3" w:rsidRDefault="00A30834" w:rsidP="00FB662A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E72C3">
              <w:rPr>
                <w:rFonts w:ascii="Arial" w:hAnsi="Arial" w:cs="Arial"/>
                <w:sz w:val="14"/>
                <w:szCs w:val="14"/>
              </w:rPr>
              <w:t>0,</w:t>
            </w:r>
            <w:r w:rsidR="00FB662A">
              <w:rPr>
                <w:rFonts w:ascii="Arial" w:hAnsi="Arial" w:cs="Arial"/>
                <w:sz w:val="14"/>
                <w:szCs w:val="14"/>
              </w:rPr>
              <w:t>94</w:t>
            </w:r>
            <w:r w:rsidRPr="004E72C3">
              <w:rPr>
                <w:rFonts w:ascii="Arial" w:hAnsi="Arial" w:cs="Arial"/>
                <w:sz w:val="14"/>
                <w:szCs w:val="14"/>
              </w:rPr>
              <w:t xml:space="preserve"> a 1,</w:t>
            </w:r>
            <w:r w:rsidR="00FB662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C64C68" w14:textId="77777777" w:rsidR="00A30834" w:rsidRPr="004E72C3" w:rsidRDefault="00A30834" w:rsidP="00FB662A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E72C3">
              <w:rPr>
                <w:rFonts w:ascii="Arial" w:hAnsi="Arial" w:cs="Arial"/>
                <w:sz w:val="14"/>
                <w:szCs w:val="14"/>
              </w:rPr>
              <w:t>0,</w:t>
            </w:r>
            <w:r w:rsidR="00FB662A">
              <w:rPr>
                <w:rFonts w:ascii="Arial" w:hAnsi="Arial" w:cs="Arial"/>
                <w:sz w:val="14"/>
                <w:szCs w:val="14"/>
              </w:rPr>
              <w:t>47</w:t>
            </w:r>
            <w:r w:rsidRPr="004E72C3">
              <w:rPr>
                <w:rFonts w:ascii="Arial" w:hAnsi="Arial" w:cs="Arial"/>
                <w:sz w:val="14"/>
                <w:szCs w:val="14"/>
              </w:rPr>
              <w:t xml:space="preserve"> a 0,</w:t>
            </w:r>
            <w:r w:rsidR="00FB662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E0088" w14:textId="77777777" w:rsidR="00A30834" w:rsidRPr="004E72C3" w:rsidRDefault="00A30834" w:rsidP="00FB662A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E72C3">
              <w:rPr>
                <w:rFonts w:ascii="Arial" w:hAnsi="Arial" w:cs="Arial"/>
                <w:sz w:val="14"/>
                <w:szCs w:val="14"/>
              </w:rPr>
              <w:t>0,0 a 0,</w:t>
            </w:r>
            <w:r w:rsidR="00FB662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3793" w14:textId="77777777" w:rsidR="00A30834" w:rsidRPr="004E72C3" w:rsidRDefault="00A30834"/>
        </w:tc>
      </w:tr>
      <w:tr w:rsidR="00A30834" w:rsidRPr="004E72C3" w14:paraId="1AECB18C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6"/>
        </w:trPr>
        <w:sdt>
          <w:sdtPr>
            <w:rPr>
              <w:rStyle w:val="zNAOUSAR-TCCDISCIPLINAChar"/>
            </w:rPr>
            <w:alias w:val="DISCIPLINA1"/>
            <w:tag w:val="DISCI1"/>
            <w:id w:val="-1290120141"/>
            <w:lock w:val="sdtLocked"/>
            <w:placeholder>
              <w:docPart w:val="4C0E7F84591D4EF1A2A49C30CED39048"/>
            </w:placeholder>
            <w:comboBox>
              <w:listItem w:displayText="--- INFORMATICA ---" w:value="--- INFORMATICA ---"/>
              <w:listItem w:displayText="SISTEMA OPERACIONAL I" w:value="SISTEMA OPERACIONAL I"/>
              <w:listItem w:displayText="LÓGICA DE PROGRAMAÇÃO VISUAL" w:value="LÓGICA DE PROGRAMAÇÃO VISUAL"/>
              <w:listItem w:displayText="LINGUAGEM DE PROGRAMAÇÃO VISUAL I" w:value="LINGUAGEM DE PROGRAMAÇÃO VISUAL I"/>
              <w:listItem w:displayText="HARDWARE BÁSICO" w:value="HARDWARE BÁSICO"/>
              <w:listItem w:displayText="BANCO DE DADOS COMERCIAIS" w:value="BANCO DE DADOS COMERCIAIS"/>
              <w:listItem w:displayText="SISTEMA OPERACIONAL II" w:value="SISTEMA OPERACIONAL II"/>
              <w:listItem w:displayText="INGLÊS TÉCNICO II" w:value="INGLÊS TÉCNICO II"/>
              <w:listItem w:displayText="AUTOMAÇÃO DE ESCRITÓRIO II" w:value="AUTOMAÇÃO DE ESCRITÓRIO II"/>
              <w:listItem w:displayText="REDES E SISTEMAS DISTRIBUÍDOS" w:value="REDES E SISTEMAS DISTRIBUÍDOS"/>
              <w:listItem w:displayText="ANÁLISE DE SISTEMAS" w:value="ANÁLISE DE SISTEMAS"/>
              <w:listItem w:displayText="TÓPICOS AVANÇADOS DE INFORMÁTICA" w:value="TÓPICOS AVANÇADOS DE INFORMÁTICA"/>
              <w:listItem w:displayText="LINGUAGEM DE BANCO DE DADOS" w:value="LINGUAGEM DE BANCO DE DADOS"/>
              <w:listItem w:displayText="LINGUAGEM DE PROGRAMAÇÃO VISUAL II" w:value="LINGUAGEM DE PROGRAMAÇÃO VISUAL II"/>
              <w:listItem w:displayText="INTRODUÇÃO À INFORMÁTICA" w:value="INTRODUÇÃO À INFORMÁTICA"/>
              <w:listItem w:displayText="AUTOMAÇÃO DE ESCRITÓRIO I" w:value="AUTOMAÇÃO DE ESCRITÓRIO I"/>
              <w:listItem w:displayText="CIÊNCIAS HUMANAS" w:value="CIÊNCIAS HUMANAS"/>
              <w:listItem w:displayText="INGLÊS TÉCNICO I" w:value="INGLÊS TÉCNICO I"/>
              <w:listItem w:displayText="INTERNET " w:value="INTERNET "/>
              <w:listItem w:displayText="EDITORAÇÃO E COMPUTAÇÃO GRÁFICA " w:value="EDITORAÇÃO E COMPUTAÇÃO GRÁFICA "/>
              <w:listItem w:displayText="--- ADMINISTRAÇÃO --" w:value="--- ADMINISTRAÇÃO --"/>
              <w:listItem w:displayText="TEORIA GERAL DA ADMINISTRAÇÃO" w:value="TEORIA GERAL DA ADMINISTRAÇÃO"/>
              <w:listItem w:displayText="COMPORTAMENTO ORGANIZACIONAL" w:value="COMPORTAMENTO ORGANIZACIONAL"/>
              <w:listItem w:displayText="CONTABILIDADE GERENCIAL" w:value="CONTABILIDADE GERENCIAL"/>
              <w:listItem w:displayText="ADMINISTRAÇÃO FINACEIRA" w:value="ADMINISTRAÇÃO FINACEIRA"/>
              <w:listItem w:displayText="MATEMÁTICA FINANCEIRA" w:value="MATEMÁTICA FINANCEIRA"/>
              <w:listItem w:displayText="PLANEJAMENTO ESTRATÉGICO" w:value="PLANEJAMENTO ESTRATÉGICO"/>
              <w:listItem w:displayText="ORGANIZAÇÃO E MÉTODOS" w:value="ORGANIZAÇÃO E MÉTODOS"/>
              <w:listItem w:displayText="PRODUÇÃO E MATERIAIS" w:value="PRODUÇÃO E MATERIAIS"/>
              <w:listItem w:displayText="GESTÃO DA QUALIDADE" w:value="GESTÃO DA QUALIDADE"/>
              <w:listItem w:displayText="DIREITO E LEGISLAÇÃO" w:value="DIREITO E LEGISLAÇÃO"/>
              <w:listItem w:displayText="ADMINISTRAÇÃO DE MARKETING" w:value="ADMINISTRAÇÃO DE MARKETING"/>
              <w:listItem w:displayText="ECONOMIA E MERCADO" w:value="ECONOMIA E MERCADO"/>
              <w:listItem w:displayText="ADMINISTRAÇÃO DE RECURSOS HUMANOS" w:value="ADMINISTRAÇÃO DE RECURSOS HUMANOS"/>
            </w:comboBox>
          </w:sdtPr>
          <w:sdtEndPr>
            <w:rPr>
              <w:rStyle w:val="Fontepargpadro"/>
              <w:rFonts w:ascii="Calibri" w:hAnsi="Calibri" w:cs="Times New Roman"/>
              <w:sz w:val="20"/>
              <w:szCs w:val="20"/>
              <w:lang w:val="pt-BR"/>
            </w:rPr>
          </w:sdtEndPr>
          <w:sdtContent>
            <w:tc>
              <w:tcPr>
                <w:tcW w:w="368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bottom"/>
              </w:tcPr>
              <w:p w14:paraId="7A564FB1" w14:textId="77777777" w:rsidR="00A30834" w:rsidRPr="004E72C3" w:rsidRDefault="00302E9C">
                <w:pPr>
                  <w:snapToGrid w:val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zNAOUSAR-TCCDISCIPLINAChar"/>
                  </w:rPr>
                  <w:t xml:space="preserve">INTERNET 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C3C41E5" w14:textId="77777777" w:rsidR="00A30834" w:rsidRPr="004E72C3" w:rsidRDefault="00A3083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EB8CD21" w14:textId="77777777" w:rsidR="00A30834" w:rsidRPr="004E72C3" w:rsidRDefault="00A3083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A223C8" w14:textId="77777777" w:rsidR="00A30834" w:rsidRPr="004E72C3" w:rsidRDefault="00A3083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3A3B9" w14:textId="77777777" w:rsidR="00A30834" w:rsidRPr="004E72C3" w:rsidRDefault="00A3083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097" w:rsidRPr="004E72C3" w14:paraId="326B6912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/>
        </w:trPr>
        <w:sdt>
          <w:sdtPr>
            <w:rPr>
              <w:rStyle w:val="zNAOUSAR-TCCDISCIPLINAChar"/>
            </w:rPr>
            <w:alias w:val="DISCIPLINA1"/>
            <w:tag w:val="DISCI1"/>
            <w:id w:val="631138492"/>
            <w:placeholder>
              <w:docPart w:val="D6D941D3EF3E45D2886CCF382829947A"/>
            </w:placeholder>
            <w:comboBox>
              <w:listItem w:displayText="--- INFORMATICA ---" w:value="--- INFORMATICA ---"/>
              <w:listItem w:displayText="SISTEMA OPERACIONAL I" w:value="SISTEMA OPERACIONAL I"/>
              <w:listItem w:displayText="LÓGICA DE PROGRAMAÇÃO VISUAL" w:value="LÓGICA DE PROGRAMAÇÃO VISUAL"/>
              <w:listItem w:displayText="LINGUAGEM DE PROGRAMAÇÃO VISUAL I" w:value="LINGUAGEM DE PROGRAMAÇÃO VISUAL I"/>
              <w:listItem w:displayText="HARDWARE BÁSICO" w:value="HARDWARE BÁSICO"/>
              <w:listItem w:displayText="BANCO DE DADOS COMERCIAIS" w:value="BANCO DE DADOS COMERCIAIS"/>
              <w:listItem w:displayText="SISTEMA OPERACIONAL II" w:value="SISTEMA OPERACIONAL II"/>
              <w:listItem w:displayText="INGLÊS TÉCNICO II" w:value="INGLÊS TÉCNICO II"/>
              <w:listItem w:displayText="AUTOMAÇÃO DE ESCRITÓRIO II" w:value="AUTOMAÇÃO DE ESCRITÓRIO II"/>
              <w:listItem w:displayText="REDES E SISTEMAS DISTRIBUÍDOS" w:value="REDES E SISTEMAS DISTRIBUÍDOS"/>
              <w:listItem w:displayText="ANÁLISE DE SISTEMAS" w:value="ANÁLISE DE SISTEMAS"/>
              <w:listItem w:displayText="TÓPICOS AVANÇADOS DE INFORMÁTICA" w:value="TÓPICOS AVANÇADOS DE INFORMÁTICA"/>
              <w:listItem w:displayText="LINGUAGEM DE BANCO DE DADOS" w:value="LINGUAGEM DE BANCO DE DADOS"/>
              <w:listItem w:displayText="LINGUAGEM DE PROGRAMAÇÃO VISUAL II" w:value="LINGUAGEM DE PROGRAMAÇÃO VISUAL II"/>
              <w:listItem w:displayText="INTRODUÇÃO À INFORMÁTICA" w:value="INTRODUÇÃO À INFORMÁTICA"/>
              <w:listItem w:displayText="AUTOMAÇÃO DE ESCRITÓRIO I" w:value="AUTOMAÇÃO DE ESCRITÓRIO I"/>
              <w:listItem w:displayText="CIÊNCIAS HUMANAS" w:value="CIÊNCIAS HUMANAS"/>
              <w:listItem w:displayText="INGLÊS TÉCNICO I" w:value="INGLÊS TÉCNICO I"/>
              <w:listItem w:displayText="INTERNET " w:value="INTERNET "/>
              <w:listItem w:displayText="EDITORAÇÃO E COMPUTAÇÃO GRÁFICA " w:value="EDITORAÇÃO E COMPUTAÇÃO GRÁFICA "/>
              <w:listItem w:displayText="--- ADMINISTRAÇÃO --" w:value="--- ADMINISTRAÇÃO --"/>
              <w:listItem w:displayText="TEORIA GERAL DA ADMINISTRAÇÃO" w:value="TEORIA GERAL DA ADMINISTRAÇÃO"/>
              <w:listItem w:displayText="COMPORTAMENTO ORGANIZACIONAL" w:value="COMPORTAMENTO ORGANIZACIONAL"/>
              <w:listItem w:displayText="CONTABILIDADE GERENCIAL" w:value="CONTABILIDADE GERENCIAL"/>
              <w:listItem w:displayText="ADMINISTRAÇÃO FINACEIRA" w:value="ADMINISTRAÇÃO FINACEIRA"/>
              <w:listItem w:displayText="MATEMÁTICA FINANCEIRA" w:value="MATEMÁTICA FINANCEIRA"/>
              <w:listItem w:displayText="PLANEJAMENTO ESTRATÉGICO" w:value="PLANEJAMENTO ESTRATÉGICO"/>
              <w:listItem w:displayText="ORGANIZAÇÃO E MÉTODOS" w:value="ORGANIZAÇÃO E MÉTODOS"/>
              <w:listItem w:displayText="PRODUÇÃO E MATERIAIS" w:value="PRODUÇÃO E MATERIAIS"/>
              <w:listItem w:displayText="GESTÃO DA QUALIDADE" w:value="GESTÃO DA QUALIDADE"/>
              <w:listItem w:displayText="DIREITO E LEGISLAÇÃO" w:value="DIREITO E LEGISLAÇÃO"/>
              <w:listItem w:displayText="ADMINISTRAÇÃO DE MARKETING" w:value="ADMINISTRAÇÃO DE MARKETING"/>
              <w:listItem w:displayText="ECONOMIA E MERCADO" w:value="ECONOMIA E MERCADO"/>
              <w:listItem w:displayText="ADMINISTRAÇÃO DE RECURSOS HUMANOS" w:value="ADMINISTRAÇÃO DE RECURSOS HUMANOS"/>
            </w:comboBox>
          </w:sdtPr>
          <w:sdtEndPr>
            <w:rPr>
              <w:rStyle w:val="Fontepargpadro"/>
              <w:rFonts w:ascii="Calibri" w:hAnsi="Calibri" w:cs="Times New Roman"/>
              <w:sz w:val="20"/>
              <w:szCs w:val="20"/>
              <w:lang w:val="pt-BR"/>
            </w:rPr>
          </w:sdtEndPr>
          <w:sdtContent>
            <w:tc>
              <w:tcPr>
                <w:tcW w:w="368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bottom"/>
              </w:tcPr>
              <w:p w14:paraId="05640A53" w14:textId="77777777" w:rsidR="007A3097" w:rsidRPr="004E72C3" w:rsidRDefault="00C5707C" w:rsidP="00C7240D">
                <w:pPr>
                  <w:snapToGrid w:val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zNAOUSAR-TCCDISCIPLINAChar"/>
                  </w:rPr>
                  <w:t>BANCO DE DADOS COMERCIAIS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9ECD58C" w14:textId="77777777" w:rsidR="007A3097" w:rsidRPr="004E72C3" w:rsidRDefault="007A3097" w:rsidP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C957AE" w14:textId="77777777" w:rsidR="007A3097" w:rsidRPr="004E72C3" w:rsidRDefault="007A3097" w:rsidP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0357B16" w14:textId="77777777" w:rsidR="007A3097" w:rsidRPr="004E72C3" w:rsidRDefault="007A3097" w:rsidP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FE2C4" w14:textId="77777777" w:rsidR="007A3097" w:rsidRPr="004E72C3" w:rsidRDefault="007A3097" w:rsidP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097" w:rsidRPr="004E72C3" w14:paraId="6AE27561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0"/>
        </w:trPr>
        <w:sdt>
          <w:sdtPr>
            <w:rPr>
              <w:rStyle w:val="zNAOUSAR-TCCDISCIPLINAChar"/>
            </w:rPr>
            <w:alias w:val="DISCIPLINA1"/>
            <w:tag w:val="DISCI1"/>
            <w:id w:val="-1937514697"/>
            <w:placeholder>
              <w:docPart w:val="31556D9FF3C746DC98C5D16984B6B7AE"/>
            </w:placeholder>
            <w:comboBox>
              <w:listItem w:displayText="--- INFORMATICA ---" w:value="--- INFORMATICA ---"/>
              <w:listItem w:displayText="SISTEMA OPERACIONAL I" w:value="SISTEMA OPERACIONAL I"/>
              <w:listItem w:displayText="LÓGICA DE PROGRAMAÇÃO VISUAL" w:value="LÓGICA DE PROGRAMAÇÃO VISUAL"/>
              <w:listItem w:displayText="LINGUAGEM DE PROGRAMAÇÃO VISUAL I" w:value="LINGUAGEM DE PROGRAMAÇÃO VISUAL I"/>
              <w:listItem w:displayText="HARDWARE BÁSICO" w:value="HARDWARE BÁSICO"/>
              <w:listItem w:displayText="BANCO DE DADOS COMERCIAIS" w:value="BANCO DE DADOS COMERCIAIS"/>
              <w:listItem w:displayText="SISTEMA OPERACIONAL II" w:value="SISTEMA OPERACIONAL II"/>
              <w:listItem w:displayText="INGLÊS TÉCNICO II" w:value="INGLÊS TÉCNICO II"/>
              <w:listItem w:displayText="AUTOMAÇÃO DE ESCRITÓRIO II" w:value="AUTOMAÇÃO DE ESCRITÓRIO II"/>
              <w:listItem w:displayText="REDES E SISTEMAS DISTRIBUÍDOS" w:value="REDES E SISTEMAS DISTRIBUÍDOS"/>
              <w:listItem w:displayText="ANÁLISE DE SISTEMAS" w:value="ANÁLISE DE SISTEMAS"/>
              <w:listItem w:displayText="TÓPICOS AVANÇADOS DE INFORMÁTICA" w:value="TÓPICOS AVANÇADOS DE INFORMÁTICA"/>
              <w:listItem w:displayText="LINGUAGEM DE BANCO DE DADOS" w:value="LINGUAGEM DE BANCO DE DADOS"/>
              <w:listItem w:displayText="LINGUAGEM DE PROGRAMAÇÃO VISUAL II" w:value="LINGUAGEM DE PROGRAMAÇÃO VISUAL II"/>
              <w:listItem w:displayText="INTRODUÇÃO À INFORMÁTICA" w:value="INTRODUÇÃO À INFORMÁTICA"/>
              <w:listItem w:displayText="AUTOMAÇÃO DE ESCRITÓRIO I" w:value="AUTOMAÇÃO DE ESCRITÓRIO I"/>
              <w:listItem w:displayText="CIÊNCIAS HUMANAS" w:value="CIÊNCIAS HUMANAS"/>
              <w:listItem w:displayText="INGLÊS TÉCNICO I" w:value="INGLÊS TÉCNICO I"/>
              <w:listItem w:displayText="INTERNET " w:value="INTERNET "/>
              <w:listItem w:displayText="EDITORAÇÃO E COMPUTAÇÃO GRÁFICA " w:value="EDITORAÇÃO E COMPUTAÇÃO GRÁFICA "/>
              <w:listItem w:displayText="--- ADMINISTRAÇÃO --" w:value="--- ADMINISTRAÇÃO --"/>
              <w:listItem w:displayText="TEORIA GERAL DA ADMINISTRAÇÃO" w:value="TEORIA GERAL DA ADMINISTRAÇÃO"/>
              <w:listItem w:displayText="COMPORTAMENTO ORGANIZACIONAL" w:value="COMPORTAMENTO ORGANIZACIONAL"/>
              <w:listItem w:displayText="CONTABILIDADE GERENCIAL" w:value="CONTABILIDADE GERENCIAL"/>
              <w:listItem w:displayText="ADMINISTRAÇÃO FINACEIRA" w:value="ADMINISTRAÇÃO FINACEIRA"/>
              <w:listItem w:displayText="MATEMÁTICA FINANCEIRA" w:value="MATEMÁTICA FINANCEIRA"/>
              <w:listItem w:displayText="PLANEJAMENTO ESTRATÉGICO" w:value="PLANEJAMENTO ESTRATÉGICO"/>
              <w:listItem w:displayText="ORGANIZAÇÃO E MÉTODOS" w:value="ORGANIZAÇÃO E MÉTODOS"/>
              <w:listItem w:displayText="PRODUÇÃO E MATERIAIS" w:value="PRODUÇÃO E MATERIAIS"/>
              <w:listItem w:displayText="GESTÃO DA QUALIDADE" w:value="GESTÃO DA QUALIDADE"/>
              <w:listItem w:displayText="DIREITO E LEGISLAÇÃO" w:value="DIREITO E LEGISLAÇÃO"/>
              <w:listItem w:displayText="ADMINISTRAÇÃO DE MARKETING" w:value="ADMINISTRAÇÃO DE MARKETING"/>
              <w:listItem w:displayText="ECONOMIA E MERCADO" w:value="ECONOMIA E MERCADO"/>
              <w:listItem w:displayText="ADMINISTRAÇÃO DE RECURSOS HUMANOS" w:value="ADMINISTRAÇÃO DE RECURSOS HUMANOS"/>
            </w:comboBox>
          </w:sdtPr>
          <w:sdtEndPr>
            <w:rPr>
              <w:rStyle w:val="Fontepargpadro"/>
              <w:rFonts w:ascii="Calibri" w:hAnsi="Calibri" w:cs="Times New Roman"/>
              <w:sz w:val="20"/>
              <w:szCs w:val="20"/>
              <w:lang w:val="pt-BR"/>
            </w:rPr>
          </w:sdtEndPr>
          <w:sdtContent>
            <w:tc>
              <w:tcPr>
                <w:tcW w:w="368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bottom"/>
              </w:tcPr>
              <w:p w14:paraId="5DAAB8A5" w14:textId="77777777" w:rsidR="007A3097" w:rsidRPr="004E72C3" w:rsidRDefault="00C5707C" w:rsidP="00C7240D">
                <w:pPr>
                  <w:snapToGrid w:val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zNAOUSAR-TCCDISCIPLINAChar"/>
                  </w:rPr>
                  <w:t xml:space="preserve">EDITORAÇÃO E COMPUTAÇÃO GRÁFICA 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97A7B5D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ADB8E6D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3F3DE51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48080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097" w:rsidRPr="004E72C3" w14:paraId="370AF909" w14:textId="77777777" w:rsidTr="00047F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CBE0400" w14:textId="77777777" w:rsidR="007A3097" w:rsidRPr="004E72C3" w:rsidRDefault="007A3097" w:rsidP="00C7240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0AC2DEB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86A79DF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7D23043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2426B" w14:textId="77777777" w:rsidR="007A3097" w:rsidRPr="004E72C3" w:rsidRDefault="007A309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43E2" w:rsidRPr="007A3097" w14:paraId="4E683067" w14:textId="77777777" w:rsidTr="00C7240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7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B0092E8" w14:textId="77777777" w:rsidR="009F43E2" w:rsidRPr="004E72C3" w:rsidRDefault="009F43E2" w:rsidP="00C7240D">
            <w:pPr>
              <w:rPr>
                <w:rFonts w:ascii="Arial" w:hAnsi="Arial" w:cs="Arial"/>
                <w:sz w:val="20"/>
                <w:szCs w:val="20"/>
              </w:rPr>
            </w:pPr>
            <w:r w:rsidRPr="004E72C3">
              <w:rPr>
                <w:rFonts w:ascii="Arial" w:hAnsi="Arial" w:cs="Arial"/>
                <w:sz w:val="20"/>
                <w:szCs w:val="20"/>
              </w:rPr>
              <w:t>Relevância do tema, domínio de conteúdo e desenvolvimento do projeto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0109072" w14:textId="77777777" w:rsidR="009F43E2" w:rsidRPr="004E72C3" w:rsidRDefault="009F43E2" w:rsidP="00C7240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68227CD" w14:textId="77777777" w:rsidR="009F43E2" w:rsidRPr="004E72C3" w:rsidRDefault="009F43E2" w:rsidP="00C7240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A3DBAC4" w14:textId="77777777" w:rsidR="009F43E2" w:rsidRPr="004E72C3" w:rsidRDefault="009F43E2" w:rsidP="00C7240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2BC21" w14:textId="77777777" w:rsidR="009F43E2" w:rsidRPr="004E72C3" w:rsidRDefault="009F43E2" w:rsidP="00C7240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097" w:rsidRPr="007A3097" w14:paraId="748D5255" w14:textId="77777777">
        <w:tc>
          <w:tcPr>
            <w:tcW w:w="907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5C759" w14:textId="77777777" w:rsidR="007A3097" w:rsidRPr="004E72C3" w:rsidRDefault="007A3097">
            <w:pPr>
              <w:spacing w:before="170" w:line="360" w:lineRule="auto"/>
              <w:jc w:val="both"/>
              <w:rPr>
                <w:rFonts w:ascii="Arial" w:hAnsi="Arial" w:cs="Arial"/>
              </w:rPr>
            </w:pPr>
            <w:r w:rsidRPr="004E72C3">
              <w:rPr>
                <w:rFonts w:ascii="Arial" w:hAnsi="Arial" w:cs="Arial"/>
              </w:rPr>
              <w:t>NOME E ASSINATURA DO PROFESSOR:________________________________</w:t>
            </w:r>
          </w:p>
        </w:tc>
      </w:tr>
      <w:tr w:rsidR="007A3097" w:rsidRPr="004E72C3" w14:paraId="4AC65015" w14:textId="77777777">
        <w:tc>
          <w:tcPr>
            <w:tcW w:w="907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9C7F23" w14:textId="77777777" w:rsidR="007A3097" w:rsidRPr="004E72C3" w:rsidRDefault="007A3097">
            <w:pPr>
              <w:spacing w:before="170" w:line="360" w:lineRule="auto"/>
              <w:jc w:val="both"/>
              <w:rPr>
                <w:rFonts w:ascii="Arial" w:hAnsi="Arial" w:cs="Arial"/>
              </w:rPr>
            </w:pPr>
            <w:r w:rsidRPr="004E72C3">
              <w:rPr>
                <w:rFonts w:ascii="Arial" w:hAnsi="Arial" w:cs="Arial"/>
              </w:rPr>
              <w:t>DATA: ____/____/_____</w:t>
            </w:r>
          </w:p>
        </w:tc>
      </w:tr>
      <w:tr w:rsidR="007A3097" w:rsidRPr="004E72C3" w14:paraId="21C35B48" w14:textId="77777777">
        <w:tc>
          <w:tcPr>
            <w:tcW w:w="907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FB24E6" w14:textId="77777777" w:rsidR="007A3097" w:rsidRPr="004E72C3" w:rsidRDefault="007A3097" w:rsidP="00FB662A">
            <w:pPr>
              <w:spacing w:before="17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E72C3">
              <w:rPr>
                <w:rFonts w:ascii="Arial" w:hAnsi="Arial" w:cs="Arial"/>
                <w:b/>
                <w:bCs/>
              </w:rPr>
              <w:t xml:space="preserve">NOTA DE ORIENTAÇÃO (0,0 A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4E72C3">
              <w:rPr>
                <w:rFonts w:ascii="Arial" w:hAnsi="Arial" w:cs="Arial"/>
                <w:b/>
                <w:bCs/>
              </w:rPr>
              <w:t>,0): ______</w:t>
            </w:r>
          </w:p>
        </w:tc>
      </w:tr>
      <w:tr w:rsidR="007A3097" w:rsidRPr="004E72C3" w14:paraId="26F42658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5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9196D2" w14:textId="77777777" w:rsidR="007A3097" w:rsidRPr="004E72C3" w:rsidRDefault="007A30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2C3">
              <w:rPr>
                <w:rFonts w:ascii="Arial" w:hAnsi="Arial" w:cs="Arial"/>
                <w:b/>
                <w:bCs/>
                <w:sz w:val="20"/>
                <w:szCs w:val="20"/>
              </w:rPr>
              <w:t>Procedimentos:</w:t>
            </w:r>
          </w:p>
        </w:tc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53E2F0" w14:textId="77777777" w:rsidR="007A3097" w:rsidRPr="004E72C3" w:rsidRDefault="007A30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2C3">
              <w:rPr>
                <w:rFonts w:ascii="Arial" w:hAnsi="Arial" w:cs="Arial"/>
                <w:b/>
                <w:bCs/>
                <w:sz w:val="20"/>
                <w:szCs w:val="20"/>
              </w:rPr>
              <w:t>Avaliação: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D333" w14:textId="77777777" w:rsidR="007A3097" w:rsidRPr="004E72C3" w:rsidRDefault="007A3097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2C3">
              <w:rPr>
                <w:rFonts w:ascii="Arial" w:hAnsi="Arial" w:cs="Arial"/>
                <w:b/>
                <w:bCs/>
                <w:sz w:val="20"/>
                <w:szCs w:val="20"/>
              </w:rPr>
              <w:t>Comentários</w:t>
            </w:r>
          </w:p>
        </w:tc>
      </w:tr>
      <w:tr w:rsidR="00610302" w:rsidRPr="004E72C3" w14:paraId="29A0520E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3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FB723" w14:textId="77777777" w:rsidR="00610302" w:rsidRPr="004E72C3" w:rsidRDefault="00610302" w:rsidP="00C976CF">
            <w:pPr>
              <w:snapToGrid w:val="0"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 das </w:t>
            </w:r>
            <w:r w:rsidR="00C976CF">
              <w:rPr>
                <w:rFonts w:ascii="Arial" w:hAnsi="Arial" w:cs="Arial"/>
                <w:sz w:val="20"/>
                <w:szCs w:val="20"/>
              </w:rPr>
              <w:t>etapas 1,2,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1AA41" w14:textId="77777777" w:rsidR="00610302" w:rsidRPr="004E72C3" w:rsidRDefault="00610302" w:rsidP="00C976C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2C3">
              <w:rPr>
                <w:rFonts w:ascii="Arial" w:hAnsi="Arial" w:cs="Arial"/>
                <w:sz w:val="20"/>
                <w:szCs w:val="20"/>
              </w:rPr>
              <w:t xml:space="preserve">0,0 a </w:t>
            </w:r>
            <w:r w:rsidR="00C976CF">
              <w:rPr>
                <w:rFonts w:ascii="Arial" w:hAnsi="Arial" w:cs="Arial"/>
                <w:sz w:val="20"/>
                <w:szCs w:val="20"/>
              </w:rPr>
              <w:t>1,5</w:t>
            </w:r>
            <w:r>
              <w:rPr>
                <w:rFonts w:ascii="Arial" w:hAnsi="Arial" w:cs="Arial"/>
                <w:sz w:val="20"/>
                <w:szCs w:val="20"/>
              </w:rPr>
              <w:t xml:space="preserve"> (0,5/etapa)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57D7939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302" w:rsidRPr="004E72C3" w14:paraId="20F09D19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7"/>
        </w:trPr>
        <w:tc>
          <w:tcPr>
            <w:tcW w:w="3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8AE78" w14:textId="77777777" w:rsidR="00610302" w:rsidRPr="004E72C3" w:rsidRDefault="00610302"/>
        </w:tc>
        <w:tc>
          <w:tcPr>
            <w:tcW w:w="194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C9DABA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90710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302" w:rsidRPr="004E72C3" w14:paraId="180D5FD8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/>
        </w:trPr>
        <w:tc>
          <w:tcPr>
            <w:tcW w:w="3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C788F9" w14:textId="77777777" w:rsidR="00610302" w:rsidRPr="004E72C3" w:rsidRDefault="0061030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2C3">
              <w:rPr>
                <w:rFonts w:ascii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DE82FA" w14:textId="77777777" w:rsidR="00610302" w:rsidRPr="004E72C3" w:rsidRDefault="0061030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2C3">
              <w:rPr>
                <w:rFonts w:ascii="Arial" w:hAnsi="Arial" w:cs="Arial"/>
                <w:sz w:val="20"/>
                <w:szCs w:val="20"/>
              </w:rPr>
              <w:t>0,0 a 1,0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215369C5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302" w:rsidRPr="004E72C3" w14:paraId="1208B38A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/>
        </w:trPr>
        <w:tc>
          <w:tcPr>
            <w:tcW w:w="3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29A90" w14:textId="77777777" w:rsidR="00610302" w:rsidRPr="004E72C3" w:rsidRDefault="00610302"/>
        </w:tc>
        <w:tc>
          <w:tcPr>
            <w:tcW w:w="194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906FE3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12EAF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302" w:rsidRPr="004E72C3" w14:paraId="25579C5D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0"/>
        </w:trPr>
        <w:tc>
          <w:tcPr>
            <w:tcW w:w="3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DC5EF1" w14:textId="77777777" w:rsidR="00610302" w:rsidRPr="004E72C3" w:rsidRDefault="0065213E" w:rsidP="00380AD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Estrutura e formatação</w:t>
            </w:r>
          </w:p>
        </w:tc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32B08" w14:textId="77777777" w:rsidR="00610302" w:rsidRPr="004E72C3" w:rsidRDefault="0061030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2C3">
              <w:rPr>
                <w:rFonts w:ascii="Arial" w:hAnsi="Arial" w:cs="Arial"/>
                <w:sz w:val="20"/>
                <w:szCs w:val="20"/>
              </w:rPr>
              <w:t>0,0 a 0,5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5067F8A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302" w:rsidRPr="004E72C3" w14:paraId="09CD0608" w14:textId="77777777" w:rsidTr="002F156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3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165D59" w14:textId="77777777" w:rsidR="00610302" w:rsidRPr="004E72C3" w:rsidRDefault="00610302"/>
        </w:tc>
        <w:tc>
          <w:tcPr>
            <w:tcW w:w="194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07F6B3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002ED" w14:textId="77777777" w:rsidR="00610302" w:rsidRPr="004E72C3" w:rsidRDefault="0061030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097" w:rsidRPr="007A3097" w14:paraId="0ADBAC72" w14:textId="77777777">
        <w:tc>
          <w:tcPr>
            <w:tcW w:w="907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D22C5" w14:textId="77777777" w:rsidR="007A3097" w:rsidRPr="004E72C3" w:rsidRDefault="007A3097">
            <w:pPr>
              <w:spacing w:before="170" w:line="360" w:lineRule="auto"/>
              <w:jc w:val="both"/>
              <w:rPr>
                <w:rFonts w:ascii="Arial" w:hAnsi="Arial" w:cs="Arial"/>
              </w:rPr>
            </w:pPr>
            <w:r w:rsidRPr="004E72C3">
              <w:rPr>
                <w:rFonts w:ascii="Arial" w:hAnsi="Arial" w:cs="Arial"/>
              </w:rPr>
              <w:t>NOME E ASSINATURA DO ORIENTADOR:_______________________________</w:t>
            </w:r>
          </w:p>
        </w:tc>
      </w:tr>
      <w:tr w:rsidR="007A3097" w:rsidRPr="004E72C3" w14:paraId="6B3D5871" w14:textId="77777777">
        <w:tc>
          <w:tcPr>
            <w:tcW w:w="907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352D4" w14:textId="77777777" w:rsidR="007A3097" w:rsidRPr="004E72C3" w:rsidRDefault="007A3097">
            <w:pPr>
              <w:spacing w:before="170" w:line="360" w:lineRule="auto"/>
              <w:jc w:val="both"/>
              <w:rPr>
                <w:rFonts w:ascii="Arial" w:hAnsi="Arial" w:cs="Arial"/>
              </w:rPr>
            </w:pPr>
            <w:r w:rsidRPr="004E72C3">
              <w:rPr>
                <w:rFonts w:ascii="Arial" w:hAnsi="Arial" w:cs="Arial"/>
              </w:rPr>
              <w:t>DATA: ____/____/_____</w:t>
            </w:r>
          </w:p>
        </w:tc>
      </w:tr>
    </w:tbl>
    <w:p w14:paraId="2B76E78E" w14:textId="77777777" w:rsidR="00542010" w:rsidRDefault="00542010">
      <w:pPr>
        <w:sectPr w:rsidR="00542010" w:rsidSect="00271C88">
          <w:headerReference w:type="default" r:id="rId9"/>
          <w:footerReference w:type="default" r:id="rId10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14:paraId="0B9DF9D9" w14:textId="77777777" w:rsidR="00B83383" w:rsidRPr="00BC4D6D" w:rsidRDefault="00B83383" w:rsidP="008C3F17">
      <w:pPr>
        <w:jc w:val="center"/>
        <w:rPr>
          <w:rFonts w:ascii="Arial" w:hAnsi="Arial" w:cs="Arial"/>
          <w:b/>
          <w:bCs/>
        </w:rPr>
      </w:pPr>
      <w:r w:rsidRPr="00BC4D6D">
        <w:rPr>
          <w:rFonts w:ascii="Arial" w:hAnsi="Arial" w:cs="Arial"/>
          <w:b/>
          <w:bCs/>
        </w:rPr>
        <w:lastRenderedPageBreak/>
        <w:t>DEDICATÓRIA</w:t>
      </w:r>
    </w:p>
    <w:p w14:paraId="33FE0945" w14:textId="77777777" w:rsidR="00BC4D6D" w:rsidRPr="00542010" w:rsidRDefault="00BC4D6D" w:rsidP="00B83383">
      <w:pPr>
        <w:jc w:val="both"/>
        <w:rPr>
          <w:rFonts w:ascii="Arial" w:hAnsi="Arial" w:cs="Arial"/>
        </w:rPr>
      </w:pPr>
    </w:p>
    <w:p w14:paraId="22CDCF20" w14:textId="77777777" w:rsidR="00136EE4" w:rsidRDefault="00136EE4">
      <w:pPr>
        <w:rPr>
          <w:rFonts w:ascii="Arial" w:hAnsi="Arial" w:cs="Arial"/>
        </w:rPr>
      </w:pPr>
    </w:p>
    <w:p w14:paraId="43A153B9" w14:textId="77777777" w:rsidR="00136EE4" w:rsidRDefault="00136EE4">
      <w:pPr>
        <w:rPr>
          <w:rFonts w:ascii="Arial" w:hAnsi="Arial" w:cs="Arial"/>
        </w:rPr>
      </w:pPr>
    </w:p>
    <w:p w14:paraId="53C0B9D7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Ao Professor Max,</w:t>
      </w:r>
    </w:p>
    <w:p w14:paraId="23A64AB1" w14:textId="77777777" w:rsidR="00136EE4" w:rsidRPr="00136EE4" w:rsidRDefault="00136EE4" w:rsidP="00136EE4">
      <w:pPr>
        <w:rPr>
          <w:rFonts w:ascii="Arial" w:hAnsi="Arial" w:cs="Arial"/>
        </w:rPr>
      </w:pPr>
    </w:p>
    <w:p w14:paraId="3D8C3D1F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Com imensa gratidão, expressamos nosso reconhecimento pela sua dedicação incansável e pela inspiração que nos proporcionou ao guiar nossos passos no desenvolvimento deste inovador projeto de automação de estoque. Suas orientações e expertise foram elementos cruciais que transformaram ideias em uma notável realidade.</w:t>
      </w:r>
    </w:p>
    <w:p w14:paraId="36353293" w14:textId="76F5B6B1" w:rsidR="00B83383" w:rsidRPr="008C3F17" w:rsidRDefault="00B83383" w:rsidP="00136EE4">
      <w:pPr>
        <w:rPr>
          <w:rFonts w:ascii="Arial" w:hAnsi="Arial" w:cs="Arial"/>
        </w:rPr>
      </w:pPr>
      <w:r w:rsidRPr="008C3F17">
        <w:rPr>
          <w:rFonts w:ascii="Arial" w:hAnsi="Arial" w:cs="Arial"/>
        </w:rPr>
        <w:br w:type="page"/>
      </w:r>
    </w:p>
    <w:p w14:paraId="31E1EF72" w14:textId="77777777" w:rsidR="00B83383" w:rsidRPr="00BC4D6D" w:rsidRDefault="00B83383" w:rsidP="008C3F17">
      <w:pPr>
        <w:pStyle w:val="Recuodecorpodetexto"/>
        <w:ind w:left="0"/>
        <w:jc w:val="center"/>
        <w:rPr>
          <w:rFonts w:ascii="Arial" w:hAnsi="Arial" w:cs="Arial"/>
          <w:b/>
          <w:bCs/>
        </w:rPr>
      </w:pPr>
      <w:r w:rsidRPr="00BC4D6D">
        <w:rPr>
          <w:rFonts w:ascii="Arial" w:hAnsi="Arial" w:cs="Arial"/>
          <w:b/>
          <w:bCs/>
        </w:rPr>
        <w:lastRenderedPageBreak/>
        <w:t>AGRADECIMENTOS</w:t>
      </w:r>
    </w:p>
    <w:p w14:paraId="039AA191" w14:textId="77777777" w:rsidR="00BC4D6D" w:rsidRPr="00B86C19" w:rsidRDefault="00BC4D6D" w:rsidP="000B4E4A">
      <w:pPr>
        <w:pStyle w:val="Recuodecorpodetexto"/>
        <w:ind w:left="0"/>
        <w:jc w:val="both"/>
        <w:rPr>
          <w:rFonts w:ascii="Arial" w:hAnsi="Arial" w:cs="Arial"/>
        </w:rPr>
      </w:pPr>
    </w:p>
    <w:p w14:paraId="4B6E9957" w14:textId="77777777" w:rsidR="00136EE4" w:rsidRPr="00136EE4" w:rsidRDefault="00136EE4" w:rsidP="00136EE4">
      <w:pPr>
        <w:rPr>
          <w:rFonts w:ascii="Arial" w:hAnsi="Arial" w:cs="Arial"/>
        </w:rPr>
      </w:pPr>
    </w:p>
    <w:p w14:paraId="6CFD6DF4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 xml:space="preserve">Ao Diretor Felipe Grilo, </w:t>
      </w:r>
      <w:proofErr w:type="spellStart"/>
      <w:r w:rsidRPr="00136EE4">
        <w:rPr>
          <w:rFonts w:ascii="Arial" w:hAnsi="Arial" w:cs="Arial"/>
        </w:rPr>
        <w:t>da</w:t>
      </w:r>
      <w:proofErr w:type="spellEnd"/>
      <w:r w:rsidRPr="00136EE4">
        <w:rPr>
          <w:rFonts w:ascii="Arial" w:hAnsi="Arial" w:cs="Arial"/>
        </w:rPr>
        <w:t xml:space="preserve"> Acesso Educação, estendemos nossos agradecimentos pelo ambiente propício ao aprendizado e inovação que proporcionou. Seu apoio e visão foram fundamentais para o sucesso deste projeto, evidenciando a importância de líderes comprometidos com a educação.</w:t>
      </w:r>
    </w:p>
    <w:p w14:paraId="51701131" w14:textId="77777777" w:rsidR="00136EE4" w:rsidRPr="00136EE4" w:rsidRDefault="00136EE4" w:rsidP="00136EE4">
      <w:pPr>
        <w:rPr>
          <w:rFonts w:ascii="Arial" w:hAnsi="Arial" w:cs="Arial"/>
        </w:rPr>
      </w:pPr>
    </w:p>
    <w:p w14:paraId="53505FD6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Em especial, agradecemos aos visionários criadores do programa "Entra 21" por proporcionarem oportunidades valiosas a milhares de jovens.</w:t>
      </w:r>
    </w:p>
    <w:p w14:paraId="4D79892E" w14:textId="77777777" w:rsidR="00136EE4" w:rsidRPr="00136EE4" w:rsidRDefault="00136EE4" w:rsidP="00136EE4">
      <w:pPr>
        <w:rPr>
          <w:rFonts w:ascii="Arial" w:hAnsi="Arial" w:cs="Arial"/>
        </w:rPr>
      </w:pPr>
    </w:p>
    <w:p w14:paraId="4A908DE4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Às instâncias governamentais, ao Governo do Estado de Santa Catarina e à prefeitura de Blumenau, estendemos nosso agradecimento por seu constante respaldo a este projeto. Reconhecemos, também, as empresas mantenedoras e aquelas que generosamente contribuem, sendo pilares fundamentais para o êxito do "Entra 21".</w:t>
      </w:r>
    </w:p>
    <w:p w14:paraId="26A0380D" w14:textId="77777777" w:rsidR="00136EE4" w:rsidRPr="00136EE4" w:rsidRDefault="00136EE4" w:rsidP="00136EE4">
      <w:pPr>
        <w:rPr>
          <w:rFonts w:ascii="Arial" w:hAnsi="Arial" w:cs="Arial"/>
        </w:rPr>
      </w:pPr>
    </w:p>
    <w:p w14:paraId="6B93047D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Este trabalho é, portanto, uma expressão tangível de nossa gratidão por todas as contribuições valiosas em nosso projeto.</w:t>
      </w:r>
    </w:p>
    <w:p w14:paraId="02203157" w14:textId="77777777" w:rsidR="00136EE4" w:rsidRPr="00136EE4" w:rsidRDefault="00136EE4" w:rsidP="00136EE4">
      <w:pPr>
        <w:rPr>
          <w:rFonts w:ascii="Arial" w:hAnsi="Arial" w:cs="Arial"/>
        </w:rPr>
      </w:pPr>
    </w:p>
    <w:p w14:paraId="281188E2" w14:textId="77777777" w:rsidR="00136EE4" w:rsidRPr="00136EE4" w:rsidRDefault="00136EE4" w:rsidP="00136EE4">
      <w:pPr>
        <w:rPr>
          <w:rFonts w:ascii="Arial" w:hAnsi="Arial" w:cs="Arial"/>
        </w:rPr>
      </w:pPr>
      <w:r w:rsidRPr="00136EE4">
        <w:rPr>
          <w:rFonts w:ascii="Arial" w:hAnsi="Arial" w:cs="Arial"/>
        </w:rPr>
        <w:t>Com profunda estima,</w:t>
      </w:r>
    </w:p>
    <w:p w14:paraId="43BD1B5F" w14:textId="77777777" w:rsidR="00136EE4" w:rsidRPr="00136EE4" w:rsidRDefault="00136EE4" w:rsidP="00136EE4">
      <w:pPr>
        <w:rPr>
          <w:rFonts w:ascii="Arial" w:hAnsi="Arial" w:cs="Arial"/>
        </w:rPr>
      </w:pPr>
    </w:p>
    <w:p w14:paraId="44440FA2" w14:textId="48CFF11D" w:rsidR="00BC4D6D" w:rsidRDefault="00136EE4" w:rsidP="00136EE4">
      <w:pPr>
        <w:jc w:val="center"/>
        <w:rPr>
          <w:rFonts w:ascii="Arial" w:hAnsi="Arial" w:cs="Arial"/>
        </w:rPr>
      </w:pPr>
      <w:r w:rsidRPr="00136EE4">
        <w:rPr>
          <w:rFonts w:ascii="Arial" w:hAnsi="Arial" w:cs="Arial"/>
        </w:rPr>
        <w:t>Stock Safe</w:t>
      </w:r>
    </w:p>
    <w:p w14:paraId="0373C426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1700F4F1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0E8E66D2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326BDD99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63268967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2EF51979" w14:textId="77777777" w:rsidR="00BC4D6D" w:rsidRDefault="00BC4D6D" w:rsidP="00BC4D6D">
      <w:pPr>
        <w:jc w:val="center"/>
        <w:rPr>
          <w:rFonts w:ascii="Arial" w:hAnsi="Arial" w:cs="Arial"/>
        </w:rPr>
      </w:pPr>
    </w:p>
    <w:p w14:paraId="111678AB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0C3A815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654F8E2D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68F90C3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591B61CD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DA98240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675876E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6AB1E033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96852D9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C0DDFE5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058C0772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53ADDBF1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56BC8BB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464BA9C4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61C5D7A5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49FBB196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2B369CA0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0D286F80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2F6F3D0C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BE97A87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0C12481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52CF9FA5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DC73D42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5F3981B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0DCF9A55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F4210DB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23C67E17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B3E86D7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43DA018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D68FBBF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A40DFA2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4245B1CD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7E0365F6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31829A9E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107D3A8E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56BADE34" w14:textId="77777777" w:rsidR="00C446C2" w:rsidRDefault="00C446C2" w:rsidP="00BC4D6D">
      <w:pPr>
        <w:jc w:val="center"/>
        <w:rPr>
          <w:rFonts w:ascii="Arial" w:hAnsi="Arial" w:cs="Arial"/>
        </w:rPr>
      </w:pPr>
    </w:p>
    <w:p w14:paraId="2BD2B11E" w14:textId="58722B54" w:rsidR="00A30834" w:rsidRPr="00B86C19" w:rsidRDefault="00BC4D6D" w:rsidP="00BC4D6D">
      <w:pPr>
        <w:jc w:val="center"/>
        <w:rPr>
          <w:rFonts w:ascii="Arial" w:hAnsi="Arial" w:cs="Arial"/>
          <w:b/>
        </w:rPr>
      </w:pPr>
      <w:r w:rsidRPr="00BC4D6D">
        <w:rPr>
          <w:rFonts w:ascii="Arial" w:hAnsi="Arial" w:cs="Arial"/>
        </w:rPr>
        <w:t xml:space="preserve"> </w:t>
      </w:r>
      <w:r w:rsidR="00A30834" w:rsidRPr="00B86C19">
        <w:rPr>
          <w:rFonts w:ascii="Arial" w:hAnsi="Arial" w:cs="Arial"/>
          <w:b/>
        </w:rPr>
        <w:t>RESUMO</w:t>
      </w:r>
    </w:p>
    <w:p w14:paraId="4CE1A896" w14:textId="77777777" w:rsidR="00A30834" w:rsidRPr="00B86C19" w:rsidRDefault="00A30834">
      <w:pPr>
        <w:ind w:left="5040"/>
        <w:jc w:val="both"/>
        <w:rPr>
          <w:rFonts w:ascii="Arial" w:hAnsi="Arial" w:cs="Arial"/>
          <w:sz w:val="20"/>
          <w:szCs w:val="20"/>
        </w:rPr>
      </w:pPr>
    </w:p>
    <w:p w14:paraId="080D506C" w14:textId="10F07391" w:rsidR="00FA330F" w:rsidRDefault="001D32BB" w:rsidP="008C3F17">
      <w:pPr>
        <w:spacing w:before="24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criação de um </w:t>
      </w:r>
      <w:r w:rsidR="00C446C2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para a </w:t>
      </w:r>
      <w:r w:rsidR="00C446C2">
        <w:rPr>
          <w:rFonts w:ascii="Arial" w:hAnsi="Arial" w:cs="Arial"/>
        </w:rPr>
        <w:t>gestão de estoque de pequenas empresas</w:t>
      </w:r>
      <w:r>
        <w:rPr>
          <w:rFonts w:ascii="Arial" w:hAnsi="Arial" w:cs="Arial"/>
        </w:rPr>
        <w:t xml:space="preserve"> buscando minimizar a </w:t>
      </w:r>
      <w:r w:rsidR="00C446C2">
        <w:rPr>
          <w:rFonts w:ascii="Arial" w:hAnsi="Arial" w:cs="Arial"/>
        </w:rPr>
        <w:t>perda</w:t>
      </w:r>
      <w:r>
        <w:rPr>
          <w:rFonts w:ascii="Arial" w:hAnsi="Arial" w:cs="Arial"/>
        </w:rPr>
        <w:t xml:space="preserve"> </w:t>
      </w:r>
      <w:r w:rsidR="00C446C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e</w:t>
      </w:r>
      <w:r w:rsidR="00C446C2">
        <w:rPr>
          <w:rFonts w:ascii="Arial" w:hAnsi="Arial" w:cs="Arial"/>
        </w:rPr>
        <w:t>stoque</w:t>
      </w:r>
      <w:r w:rsidR="009D1DCD">
        <w:rPr>
          <w:rFonts w:ascii="Arial" w:hAnsi="Arial" w:cs="Arial"/>
        </w:rPr>
        <w:t xml:space="preserve"> </w:t>
      </w:r>
      <w:r w:rsidR="00C446C2">
        <w:rPr>
          <w:rFonts w:ascii="Arial" w:hAnsi="Arial" w:cs="Arial"/>
        </w:rPr>
        <w:t>por validade</w:t>
      </w:r>
      <w:r w:rsidR="001C7A12">
        <w:rPr>
          <w:rFonts w:ascii="Arial" w:hAnsi="Arial" w:cs="Arial"/>
        </w:rPr>
        <w:t>,</w:t>
      </w:r>
      <w:r w:rsidR="00452E2C">
        <w:rPr>
          <w:rFonts w:ascii="Arial" w:hAnsi="Arial" w:cs="Arial"/>
        </w:rPr>
        <w:t xml:space="preserve"> </w:t>
      </w:r>
      <w:r w:rsidR="001C7A12">
        <w:rPr>
          <w:rFonts w:ascii="Arial" w:hAnsi="Arial" w:cs="Arial"/>
        </w:rPr>
        <w:t xml:space="preserve">assim auxiliando </w:t>
      </w:r>
      <w:r w:rsidR="00C446C2">
        <w:rPr>
          <w:rFonts w:ascii="Arial" w:hAnsi="Arial" w:cs="Arial"/>
        </w:rPr>
        <w:t>o melhor desempenho financeiro das mesmas</w:t>
      </w:r>
      <w:r w:rsidR="009D1DCD">
        <w:rPr>
          <w:rFonts w:ascii="Arial" w:hAnsi="Arial" w:cs="Arial"/>
        </w:rPr>
        <w:t>.</w:t>
      </w:r>
      <w:r w:rsidR="00FA330F">
        <w:rPr>
          <w:rFonts w:ascii="Arial" w:hAnsi="Arial" w:cs="Arial"/>
        </w:rPr>
        <w:t xml:space="preserve"> </w:t>
      </w:r>
    </w:p>
    <w:p w14:paraId="01D2EF1E" w14:textId="77777777" w:rsidR="00B83383" w:rsidRDefault="00B83383" w:rsidP="00B83383">
      <w:pPr>
        <w:spacing w:before="240" w:after="240" w:line="360" w:lineRule="auto"/>
        <w:ind w:firstLine="851"/>
        <w:jc w:val="both"/>
        <w:rPr>
          <w:rFonts w:ascii="Arial" w:hAnsi="Arial" w:cs="Arial"/>
        </w:rPr>
      </w:pPr>
    </w:p>
    <w:p w14:paraId="142C0800" w14:textId="77777777" w:rsidR="00B83383" w:rsidRDefault="00B833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3BA105" w14:textId="77777777" w:rsidR="00A30834" w:rsidRPr="00DA2725" w:rsidRDefault="00EC1604" w:rsidP="00F93176">
      <w:pPr>
        <w:jc w:val="center"/>
        <w:rPr>
          <w:rFonts w:ascii="Arial" w:hAnsi="Arial" w:cs="Arial"/>
          <w:b/>
        </w:rPr>
      </w:pPr>
      <w:r w:rsidRPr="00DA2725">
        <w:rPr>
          <w:rFonts w:ascii="Arial" w:hAnsi="Arial" w:cs="Arial"/>
          <w:b/>
        </w:rPr>
        <w:lastRenderedPageBreak/>
        <w:t>SUMÁRIO</w:t>
      </w:r>
    </w:p>
    <w:p w14:paraId="229D366D" w14:textId="77777777" w:rsidR="006B18A9" w:rsidRDefault="006B18A9">
      <w:pPr>
        <w:rPr>
          <w:rFonts w:ascii="Arial" w:hAnsi="Arial" w:cs="Arial"/>
          <w:b/>
        </w:rPr>
      </w:pPr>
    </w:p>
    <w:p w14:paraId="043DC5F3" w14:textId="77777777" w:rsidR="00F93176" w:rsidRPr="00DA2725" w:rsidRDefault="00F93176">
      <w:pPr>
        <w:rPr>
          <w:rFonts w:ascii="Arial" w:hAnsi="Arial" w:cs="Arial"/>
          <w:b/>
        </w:rPr>
      </w:pPr>
    </w:p>
    <w:p w14:paraId="50DFA04B" w14:textId="77777777" w:rsidR="003A0626" w:rsidRDefault="00BB679E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 w:bidi="ar-SA"/>
        </w:rPr>
      </w:pPr>
      <w:r>
        <w:rPr>
          <w:b w:val="0"/>
          <w:caps w:val="0"/>
        </w:rPr>
        <w:fldChar w:fldCharType="begin"/>
      </w:r>
      <w:r w:rsidR="00060B1C">
        <w:instrText xml:space="preserve"> TOC \h \z \t "TCC - Subtítulo;2;TCC - Título;1;TCC - Principal;1;TCC - Subtítulo 2;3" </w:instrText>
      </w:r>
      <w:r>
        <w:rPr>
          <w:b w:val="0"/>
          <w:caps w:val="0"/>
        </w:rPr>
        <w:fldChar w:fldCharType="separate"/>
      </w:r>
      <w:hyperlink w:anchor="_Toc362881990" w:history="1">
        <w:r w:rsidR="003A0626" w:rsidRPr="00991347">
          <w:rPr>
            <w:rStyle w:val="Hyperlink"/>
            <w:noProof/>
          </w:rPr>
          <w:t>Introdução</w:t>
        </w:r>
        <w:r w:rsidR="003A0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152CBF" w14:textId="77777777" w:rsidR="003A0626" w:rsidRDefault="00000000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 w:bidi="ar-SA"/>
        </w:rPr>
      </w:pPr>
      <w:hyperlink w:anchor="_Toc362881991" w:history="1">
        <w:r w:rsidR="003A0626" w:rsidRPr="00991347">
          <w:rPr>
            <w:rStyle w:val="Hyperlink"/>
            <w:noProof/>
          </w:rPr>
          <w:t>Apresentação da empresa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_Toc362881991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9</w:t>
        </w:r>
        <w:r w:rsidR="00BB679E">
          <w:rPr>
            <w:noProof/>
            <w:webHidden/>
          </w:rPr>
          <w:fldChar w:fldCharType="end"/>
        </w:r>
      </w:hyperlink>
    </w:p>
    <w:p w14:paraId="439CF63C" w14:textId="6F969C1C" w:rsidR="003A0626" w:rsidRDefault="00000000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 w:bidi="ar-SA"/>
        </w:rPr>
      </w:pPr>
      <w:hyperlink w:anchor="_Toc362881993" w:history="1">
        <w:r w:rsidR="003A0626" w:rsidRPr="00991347">
          <w:rPr>
            <w:rStyle w:val="Hyperlink"/>
            <w:noProof/>
          </w:rPr>
          <w:t>projeto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_Toc362881993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0</w:t>
      </w:r>
    </w:p>
    <w:p w14:paraId="779F431F" w14:textId="7E30962D" w:rsidR="003A0626" w:rsidRDefault="0000000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 w:bidi="ar-SA"/>
        </w:rPr>
      </w:pPr>
      <w:hyperlink w:anchor="_Toc362881994" w:history="1">
        <w:r w:rsidR="003A0626" w:rsidRPr="00991347">
          <w:rPr>
            <w:rStyle w:val="Hyperlink"/>
            <w:noProof/>
          </w:rPr>
          <w:t>Tema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_Toc362881994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0</w:t>
      </w:r>
    </w:p>
    <w:p w14:paraId="33DEE89C" w14:textId="3A6EB587" w:rsidR="003A0626" w:rsidRDefault="0000000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 w:bidi="ar-SA"/>
        </w:rPr>
      </w:pPr>
      <w:hyperlink w:anchor="_Toc362881995" w:history="1">
        <w:r w:rsidR="003A0626" w:rsidRPr="00991347">
          <w:rPr>
            <w:rStyle w:val="Hyperlink"/>
            <w:noProof/>
          </w:rPr>
          <w:t>Objetivo Geral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_Toc362881995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0</w:t>
      </w:r>
    </w:p>
    <w:p w14:paraId="098E7554" w14:textId="057EBEE0" w:rsidR="003A0626" w:rsidRDefault="0000000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 w:bidi="ar-SA"/>
        </w:rPr>
      </w:pPr>
      <w:hyperlink w:anchor="_Toc362881996" w:history="1">
        <w:r w:rsidR="003A0626" w:rsidRPr="00991347">
          <w:rPr>
            <w:rStyle w:val="Hyperlink"/>
            <w:noProof/>
          </w:rPr>
          <w:t>Objetivos Específicos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_Toc362881996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0</w:t>
      </w:r>
    </w:p>
    <w:p w14:paraId="3937C406" w14:textId="44AB4E0E" w:rsidR="003A0626" w:rsidRDefault="00000000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 w:bidi="ar-SA"/>
        </w:rPr>
      </w:pPr>
      <w:hyperlink w:anchor="_Toc362881997" w:history="1">
        <w:r w:rsidR="003A0626" w:rsidRPr="00991347">
          <w:rPr>
            <w:rStyle w:val="Hyperlink"/>
            <w:noProof/>
          </w:rPr>
          <w:t>Metodologia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_Toc362881997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1</w:t>
      </w:r>
    </w:p>
    <w:p w14:paraId="0F7B7FB5" w14:textId="3E5B29DB" w:rsidR="003A0626" w:rsidRDefault="00000000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 w:bidi="ar-SA"/>
        </w:rPr>
      </w:pPr>
      <w:hyperlink w:anchor="_Toc362882001" w:history="1">
        <w:r w:rsidR="003A0626" w:rsidRPr="00991347">
          <w:rPr>
            <w:rStyle w:val="Hyperlink"/>
            <w:noProof/>
          </w:rPr>
          <w:t>Conclusão</w:t>
        </w:r>
        <w:r w:rsidR="003A0626">
          <w:rPr>
            <w:noProof/>
            <w:webHidden/>
          </w:rPr>
          <w:tab/>
        </w:r>
        <w:r w:rsidR="00BB679E">
          <w:rPr>
            <w:noProof/>
            <w:webHidden/>
          </w:rPr>
          <w:fldChar w:fldCharType="begin"/>
        </w:r>
        <w:r w:rsidR="003A0626">
          <w:rPr>
            <w:noProof/>
            <w:webHidden/>
          </w:rPr>
          <w:instrText xml:space="preserve"> PAGEREF _Toc362882001 \h </w:instrText>
        </w:r>
        <w:r w:rsidR="00BB679E">
          <w:rPr>
            <w:noProof/>
            <w:webHidden/>
          </w:rPr>
        </w:r>
        <w:r w:rsidR="00BB679E">
          <w:rPr>
            <w:noProof/>
            <w:webHidden/>
          </w:rPr>
          <w:fldChar w:fldCharType="separate"/>
        </w:r>
        <w:r w:rsidR="003A0626">
          <w:rPr>
            <w:noProof/>
            <w:webHidden/>
          </w:rPr>
          <w:t>1</w:t>
        </w:r>
        <w:r w:rsidR="00BB679E">
          <w:rPr>
            <w:noProof/>
            <w:webHidden/>
          </w:rPr>
          <w:fldChar w:fldCharType="end"/>
        </w:r>
      </w:hyperlink>
      <w:r w:rsidR="00D25736">
        <w:rPr>
          <w:noProof/>
        </w:rPr>
        <w:t>2</w:t>
      </w:r>
    </w:p>
    <w:p w14:paraId="0FDEFCC0" w14:textId="77777777" w:rsidR="00B83383" w:rsidRDefault="00BB679E" w:rsidP="00B86C19">
      <w:pPr>
        <w:pStyle w:val="TCC-Ttulo"/>
      </w:pPr>
      <w:r>
        <w:fldChar w:fldCharType="end"/>
      </w:r>
      <w:bookmarkStart w:id="0" w:name="_Toc253129292"/>
    </w:p>
    <w:p w14:paraId="78931BDA" w14:textId="77777777" w:rsidR="004F4009" w:rsidRDefault="00B83383">
      <w:pPr>
        <w:sectPr w:rsidR="004F4009" w:rsidSect="00271C88">
          <w:headerReference w:type="default" r:id="rId11"/>
          <w:headerReference w:type="first" r:id="rId12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br w:type="page"/>
      </w:r>
    </w:p>
    <w:p w14:paraId="3EA06CB0" w14:textId="77777777" w:rsidR="00DA2725" w:rsidRDefault="005F4CC4" w:rsidP="00B86C19">
      <w:pPr>
        <w:pStyle w:val="TCC-Ttulo"/>
      </w:pPr>
      <w:bookmarkStart w:id="1" w:name="_Toc362881990"/>
      <w:r>
        <w:lastRenderedPageBreak/>
        <w:t>I</w:t>
      </w:r>
      <w:r w:rsidR="00DA2725">
        <w:t>ntrodução</w:t>
      </w:r>
      <w:bookmarkEnd w:id="0"/>
      <w:bookmarkEnd w:id="1"/>
    </w:p>
    <w:p w14:paraId="177A7E8B" w14:textId="77777777" w:rsidR="005B5B5D" w:rsidRDefault="005B5B5D" w:rsidP="005B5B5D">
      <w:pPr>
        <w:jc w:val="both"/>
      </w:pPr>
      <w:bookmarkStart w:id="2" w:name="_Toc253129293"/>
      <w:r>
        <w:t>Após analisar e realizar pesquisas no meio comercial, notamos a necessidade de melhorias a serem feitas voltadas ao sistema de estoque utilizado por pequenas empresas, analisando ambos os lados (clientes e lojistas), visualizamos a necessidade de um meio simples, prático e assertivo para melhoria do controle de estoque, nossa equipe criou um projeto visando organização e praticidade no dia a dia e o controle e a diminuição de perdas (validade, furtos, avarias) e consequentemente o aumento nos lucros.</w:t>
      </w:r>
    </w:p>
    <w:p w14:paraId="515568F2" w14:textId="77777777" w:rsidR="005B5B5D" w:rsidRDefault="005B5B5D" w:rsidP="005B5B5D">
      <w:pPr>
        <w:jc w:val="both"/>
      </w:pPr>
      <w:r>
        <w:t xml:space="preserve">De acordo com dados de uma empresa do Gartner </w:t>
      </w:r>
      <w:proofErr w:type="spellStart"/>
      <w:r>
        <w:t>Group</w:t>
      </w:r>
      <w:proofErr w:type="spellEnd"/>
      <w:r>
        <w:t xml:space="preserve"> divulgada pelo SEBRAE, 15% das pequenas empresas ainda fazem seus controles no papel. A pesquisa também apurou que 61% das que afirmaram estar “informatizadas”, na verdade utilizam planilhas, soluções não sistêmicas. A matéria publicada pelo SEBRAE ainda revela um quadro positivo, pois “90% dos entrevistados que ainda optam por planilhas ou pelo velho caderno de anotações afirmam que suas empresas pretendem investir em uma solução entre seis meses e um ano”, ou seja, a curtíssimo prazo.</w:t>
      </w:r>
    </w:p>
    <w:p w14:paraId="54A7EC92" w14:textId="77777777" w:rsidR="005B5B5D" w:rsidRDefault="005B5B5D" w:rsidP="005B5B5D">
      <w:pPr>
        <w:jc w:val="both"/>
      </w:pPr>
      <w:r w:rsidRPr="00304D7D">
        <w:t>A gestão de estoques aplicada com eficiência possibilita a redução dos custos totais da empresa. Essa gestão pode contribuir para não deixar faltar produtos para o cliente, não permitir uma compra maior do que o necessário, auxiliando assim, na redução dos desperdícios e também no controle da validade dos produtos. Além disso, a gestão de estoques permite comparações com períodos anteriores, para entender as modificações no mercado e na economia, auxiliando em mudanças de estratégias para melhor atender a clientela.</w:t>
      </w:r>
    </w:p>
    <w:p w14:paraId="3D73FA7D" w14:textId="77777777" w:rsidR="00C25673" w:rsidRDefault="00156C26" w:rsidP="005B5B5D">
      <w:pPr>
        <w:pStyle w:val="TCC-Ttulo"/>
      </w:pPr>
      <w:r>
        <w:br w:type="page"/>
      </w:r>
      <w:bookmarkStart w:id="3" w:name="_Toc362881991"/>
      <w:r w:rsidR="005F4CC4">
        <w:lastRenderedPageBreak/>
        <w:t>A</w:t>
      </w:r>
      <w:r w:rsidR="00C25673">
        <w:t>presentação da empresa</w:t>
      </w:r>
      <w:bookmarkEnd w:id="2"/>
      <w:bookmarkEnd w:id="3"/>
    </w:p>
    <w:p w14:paraId="255D5186" w14:textId="0D764552" w:rsidR="001C7A12" w:rsidRDefault="001D32BB" w:rsidP="004F4009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</w:t>
      </w:r>
      <w:r w:rsidR="00C7240D">
        <w:rPr>
          <w:rFonts w:ascii="Arial" w:hAnsi="Arial" w:cs="Arial"/>
        </w:rPr>
        <w:t>:</w:t>
      </w:r>
      <w:r w:rsidR="00452E2C">
        <w:rPr>
          <w:rFonts w:ascii="Arial" w:hAnsi="Arial" w:cs="Arial"/>
        </w:rPr>
        <w:t xml:space="preserve"> </w:t>
      </w:r>
      <w:r w:rsidR="005B5B5D">
        <w:rPr>
          <w:rFonts w:ascii="Arial" w:hAnsi="Arial" w:cs="Arial"/>
        </w:rPr>
        <w:t>Stock Safe</w:t>
      </w:r>
      <w:r w:rsidR="001C7A12">
        <w:rPr>
          <w:rFonts w:ascii="Arial" w:hAnsi="Arial" w:cs="Arial"/>
        </w:rPr>
        <w:t>.</w:t>
      </w:r>
    </w:p>
    <w:p w14:paraId="7E60E9D4" w14:textId="7C581C4C" w:rsidR="001D32BB" w:rsidRDefault="001D32BB" w:rsidP="004F4009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Atuando n</w:t>
      </w:r>
      <w:r w:rsidR="005B5B5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ramo </w:t>
      </w:r>
      <w:r w:rsidR="005B5B5D">
        <w:rPr>
          <w:rFonts w:ascii="Arial" w:hAnsi="Arial" w:cs="Arial"/>
        </w:rPr>
        <w:t>de desenvolvimento de software de gestão de estoque</w:t>
      </w:r>
    </w:p>
    <w:p w14:paraId="66F7650C" w14:textId="2E7350F9" w:rsidR="001D32BB" w:rsidRDefault="001D32BB" w:rsidP="004F4009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cidade de </w:t>
      </w:r>
      <w:r w:rsidR="005B5B5D">
        <w:rPr>
          <w:rFonts w:ascii="Arial" w:hAnsi="Arial" w:cs="Arial"/>
        </w:rPr>
        <w:t>Blumenau</w:t>
      </w:r>
      <w:r>
        <w:rPr>
          <w:rFonts w:ascii="Arial" w:hAnsi="Arial" w:cs="Arial"/>
        </w:rPr>
        <w:t xml:space="preserve"> –S</w:t>
      </w:r>
      <w:r w:rsidR="005B5B5D">
        <w:rPr>
          <w:rFonts w:ascii="Arial" w:hAnsi="Arial" w:cs="Arial"/>
        </w:rPr>
        <w:t>C</w:t>
      </w:r>
    </w:p>
    <w:p w14:paraId="4921447C" w14:textId="77777777" w:rsidR="001D32BB" w:rsidRDefault="001D32BB" w:rsidP="004F4009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C4D2270" w14:textId="77777777" w:rsidR="001D32BB" w:rsidRDefault="001D32BB" w:rsidP="004F4009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1F7D20D" w14:textId="2B42107E" w:rsidR="001C04F4" w:rsidRDefault="001C04F4" w:rsidP="001C04F4">
      <w:pPr>
        <w:spacing w:line="360" w:lineRule="auto"/>
        <w:ind w:firstLine="851"/>
        <w:rPr>
          <w:rFonts w:ascii="Arial" w:hAnsi="Arial" w:cs="Arial"/>
        </w:rPr>
      </w:pPr>
      <w:r w:rsidRPr="001C04F4">
        <w:rPr>
          <w:rFonts w:ascii="Arial" w:hAnsi="Arial" w:cs="Arial"/>
        </w:rPr>
        <w:t>A Stok Safe é uma equipe da turma de JAVA do projeto Entra21 focada no desenvolvimento de software de gestão de estoque para pequenas empresas.</w:t>
      </w:r>
    </w:p>
    <w:p w14:paraId="5D4863CB" w14:textId="693283D1" w:rsidR="00C7240D" w:rsidRDefault="001C04F4" w:rsidP="001C04F4">
      <w:pPr>
        <w:spacing w:line="360" w:lineRule="auto"/>
        <w:ind w:firstLine="851"/>
        <w:rPr>
          <w:rFonts w:ascii="Arial" w:hAnsi="Arial" w:cs="Arial"/>
        </w:rPr>
      </w:pPr>
      <w:r w:rsidRPr="001C04F4">
        <w:rPr>
          <w:rFonts w:ascii="Arial" w:hAnsi="Arial" w:cs="Arial"/>
        </w:rPr>
        <w:t>Nosso foco principal é garantir a eficiência na gestão de estoque, com especial atenção para o controle de validade dos produtos.</w:t>
      </w:r>
    </w:p>
    <w:p w14:paraId="3D293F5C" w14:textId="77777777" w:rsidR="00C7240D" w:rsidRDefault="00C7240D" w:rsidP="004F4009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2707360" w14:textId="77777777" w:rsidR="001D32BB" w:rsidRDefault="000B4E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072A9A" w14:textId="77777777" w:rsidR="001D32BB" w:rsidRDefault="001D32BB">
      <w:pPr>
        <w:rPr>
          <w:rFonts w:ascii="Arial" w:hAnsi="Arial" w:cs="Arial"/>
        </w:rPr>
      </w:pPr>
    </w:p>
    <w:p w14:paraId="4B91915C" w14:textId="77777777" w:rsidR="00DA2725" w:rsidRDefault="00DA2725" w:rsidP="005F4CC4">
      <w:pPr>
        <w:pStyle w:val="TCC-Principal"/>
      </w:pPr>
      <w:bookmarkStart w:id="4" w:name="_Toc253129296"/>
      <w:bookmarkStart w:id="5" w:name="_Toc362881993"/>
      <w:r>
        <w:t>projeto</w:t>
      </w:r>
      <w:bookmarkEnd w:id="4"/>
      <w:bookmarkEnd w:id="5"/>
    </w:p>
    <w:p w14:paraId="2A825210" w14:textId="77777777" w:rsidR="00DA2725" w:rsidRDefault="00060B1C" w:rsidP="00610302">
      <w:pPr>
        <w:pStyle w:val="TCC-Subttulo"/>
      </w:pPr>
      <w:bookmarkStart w:id="6" w:name="_Toc253129297"/>
      <w:bookmarkStart w:id="7" w:name="_Toc362881994"/>
      <w:r>
        <w:t>T</w:t>
      </w:r>
      <w:r w:rsidR="00DA2725">
        <w:t>ema</w:t>
      </w:r>
      <w:bookmarkEnd w:id="6"/>
      <w:bookmarkEnd w:id="7"/>
    </w:p>
    <w:p w14:paraId="6492E8E8" w14:textId="7D88822F" w:rsidR="00DA2725" w:rsidRDefault="00784BE7" w:rsidP="00DA2725">
      <w:pPr>
        <w:pStyle w:val="TCC-Padro"/>
      </w:pPr>
      <w:r>
        <w:t xml:space="preserve">Criação de </w:t>
      </w:r>
      <w:r w:rsidR="001C04F4">
        <w:t>software</w:t>
      </w:r>
    </w:p>
    <w:p w14:paraId="72FDF5DA" w14:textId="77777777" w:rsidR="00DA2725" w:rsidRDefault="00060B1C" w:rsidP="00610302">
      <w:pPr>
        <w:pStyle w:val="TCC-Subttulo"/>
      </w:pPr>
      <w:bookmarkStart w:id="8" w:name="_Toc253129298"/>
      <w:bookmarkStart w:id="9" w:name="_Toc362881995"/>
      <w:r>
        <w:t>O</w:t>
      </w:r>
      <w:r w:rsidR="00DA2725">
        <w:t>bjetivo Geral</w:t>
      </w:r>
      <w:bookmarkEnd w:id="8"/>
      <w:bookmarkEnd w:id="9"/>
    </w:p>
    <w:p w14:paraId="13CDA9C7" w14:textId="0E6ACE70" w:rsidR="00DA2725" w:rsidRDefault="001C04F4" w:rsidP="00DA2725">
      <w:pPr>
        <w:pStyle w:val="TCC-Padro"/>
      </w:pPr>
      <w:r w:rsidRPr="001C04F4">
        <w:t>Nosso objetivo é simplificar e otimizar o processo de gestão de estoque para pequenas empresas, ajudando-as a manter um controle preciso dos produtos e a evitar perdas devido a vencimentos.</w:t>
      </w:r>
    </w:p>
    <w:p w14:paraId="53F6FB41" w14:textId="77777777" w:rsidR="00DA2725" w:rsidRDefault="00060B1C" w:rsidP="00610302">
      <w:pPr>
        <w:pStyle w:val="TCC-Subttulo"/>
      </w:pPr>
      <w:bookmarkStart w:id="10" w:name="_Toc253129299"/>
      <w:bookmarkStart w:id="11" w:name="_Toc362881996"/>
      <w:r>
        <w:t>O</w:t>
      </w:r>
      <w:r w:rsidR="00DA2725">
        <w:t>bjetivos Específicos</w:t>
      </w:r>
      <w:bookmarkEnd w:id="10"/>
      <w:bookmarkEnd w:id="11"/>
    </w:p>
    <w:p w14:paraId="4511BCC9" w14:textId="14EC027C" w:rsidR="00DA2725" w:rsidRDefault="00DA2725" w:rsidP="00DA2725">
      <w:pPr>
        <w:pStyle w:val="TCC-Lista"/>
      </w:pPr>
      <w:r>
        <w:t xml:space="preserve">Melhorar </w:t>
      </w:r>
      <w:r w:rsidR="00C06C4C">
        <w:t xml:space="preserve">a </w:t>
      </w:r>
      <w:r w:rsidR="001C04F4">
        <w:t>gestão</w:t>
      </w:r>
      <w:r w:rsidR="00C06C4C">
        <w:t xml:space="preserve"> d</w:t>
      </w:r>
      <w:r w:rsidR="001C04F4">
        <w:t>e pequenas</w:t>
      </w:r>
      <w:r w:rsidR="00C06C4C">
        <w:t xml:space="preserve"> empresa</w:t>
      </w:r>
      <w:r w:rsidR="001C04F4">
        <w:t>s</w:t>
      </w:r>
    </w:p>
    <w:p w14:paraId="5484527F" w14:textId="0DA1FB2A" w:rsidR="00DA2725" w:rsidRDefault="00DA2725" w:rsidP="00DA2725">
      <w:pPr>
        <w:pStyle w:val="TCC-Lista"/>
      </w:pPr>
      <w:r>
        <w:t xml:space="preserve">Diminuir </w:t>
      </w:r>
      <w:r w:rsidR="001C04F4">
        <w:t>a perca de produtos por vencimento da validade</w:t>
      </w:r>
    </w:p>
    <w:p w14:paraId="735DA60E" w14:textId="528CA08F" w:rsidR="00DB6CD8" w:rsidRPr="00C06C4C" w:rsidRDefault="00DA2725" w:rsidP="00C06C4C">
      <w:pPr>
        <w:pStyle w:val="TCC-Lista"/>
      </w:pPr>
      <w:r>
        <w:t>Auxiliar</w:t>
      </w:r>
      <w:r w:rsidR="001C04F4">
        <w:t xml:space="preserve"> o lucro</w:t>
      </w:r>
      <w:r w:rsidR="00C06C4C">
        <w:t xml:space="preserve"> e </w:t>
      </w:r>
      <w:r w:rsidR="001C04F4">
        <w:t xml:space="preserve">relatórios de compras </w:t>
      </w:r>
      <w:r w:rsidR="00DB6CD8">
        <w:br w:type="page"/>
      </w:r>
    </w:p>
    <w:p w14:paraId="6AB851B5" w14:textId="77777777" w:rsidR="00DA2725" w:rsidRPr="00B86C19" w:rsidRDefault="00060B1C" w:rsidP="00264597">
      <w:pPr>
        <w:pStyle w:val="TCC-Ttulo"/>
      </w:pPr>
      <w:bookmarkStart w:id="12" w:name="_Toc253129300"/>
      <w:bookmarkStart w:id="13" w:name="_Toc362881997"/>
      <w:r w:rsidRPr="00264597">
        <w:lastRenderedPageBreak/>
        <w:t>M</w:t>
      </w:r>
      <w:r w:rsidR="00DA2725" w:rsidRPr="00264597">
        <w:t>etodologia</w:t>
      </w:r>
      <w:bookmarkEnd w:id="12"/>
      <w:bookmarkEnd w:id="13"/>
    </w:p>
    <w:p w14:paraId="3C2378E0" w14:textId="77777777" w:rsidR="00DA2725" w:rsidRPr="00B86C19" w:rsidRDefault="00D547D4" w:rsidP="00B86C19">
      <w:pPr>
        <w:pStyle w:val="TCC-Subttulo"/>
      </w:pPr>
      <w:r>
        <w:t>Criação</w:t>
      </w:r>
    </w:p>
    <w:p w14:paraId="37E10756" w14:textId="77777777" w:rsidR="00B86C19" w:rsidRDefault="00D547D4" w:rsidP="00B86C19">
      <w:pPr>
        <w:pStyle w:val="TCC-Subttulo2"/>
      </w:pPr>
      <w:bookmarkStart w:id="14" w:name="_Toc362881999"/>
      <w:r>
        <w:t>Desenvolvimento do site</w:t>
      </w:r>
      <w:bookmarkEnd w:id="14"/>
    </w:p>
    <w:p w14:paraId="780E6D23" w14:textId="77777777" w:rsidR="00DE0FCA" w:rsidRDefault="00DE0FCA" w:rsidP="00DE0FCA">
      <w:pPr>
        <w:pStyle w:val="TCC-Padro"/>
      </w:pPr>
      <w:r>
        <w:t>Desenvolvemos uma plataforma intuitiva e poderosa para gerenciar estoques, destacando-se na monitorização e gestão da validade dos produtos.</w:t>
      </w:r>
    </w:p>
    <w:p w14:paraId="5349D9D6" w14:textId="737C0666" w:rsidR="00DE0FCA" w:rsidRDefault="00DE0FCA" w:rsidP="00DE0FCA">
      <w:pPr>
        <w:pStyle w:val="TCC-Padro"/>
      </w:pPr>
      <w:r>
        <w:t>Oferecemos soluções personalizadas para atender às necessidades específicas de cada cliente.</w:t>
      </w:r>
    </w:p>
    <w:p w14:paraId="5336C7A0" w14:textId="77777777" w:rsidR="00DE0FCA" w:rsidRDefault="00DE0FCA" w:rsidP="00DE0FCA">
      <w:pPr>
        <w:pStyle w:val="TCC-Padro"/>
      </w:pPr>
      <w:r>
        <w:t>Nosso compromisso não termina na entrega do software. Oferecemos suporte contínuo para garantir que nossos clientes utilizem nossa solução da melhor forma possível.</w:t>
      </w:r>
    </w:p>
    <w:p w14:paraId="1A6683F6" w14:textId="77777777" w:rsidR="00DE0FCA" w:rsidRDefault="00DE0FCA" w:rsidP="00DE0FCA">
      <w:pPr>
        <w:pStyle w:val="TCC-Padro"/>
      </w:pPr>
      <w:r>
        <w:t>Evite perdas de produtos devido a vencimentos, economizando recursos e maximizando o lucro.</w:t>
      </w:r>
    </w:p>
    <w:p w14:paraId="46F8C585" w14:textId="6DCE77DF" w:rsidR="00DE0FCA" w:rsidRDefault="00DE0FCA" w:rsidP="00DE0FCA">
      <w:pPr>
        <w:pStyle w:val="TCC-Padro"/>
      </w:pPr>
      <w:r>
        <w:t>Ganhe tempo e mantenha um controle preciso do estoque com nossa interface intuitiva e funcionalidades avançadas.</w:t>
      </w:r>
    </w:p>
    <w:p w14:paraId="64581287" w14:textId="77777777" w:rsidR="00DE0FCA" w:rsidRDefault="00DE0FCA" w:rsidP="00DE0FCA">
      <w:pPr>
        <w:pStyle w:val="TCC-Padro"/>
      </w:pPr>
      <w:r>
        <w:t>Na Stok Safe, estamos comprometidos em proporcionar soluções de alta qualidade que agreguem valor aos nossos clientes. Estamos constantemente desenvolvimento e aprimoramento dos nossos serviços para garantir o sucesso dos negócios que confiam em nossa tecnologia.</w:t>
      </w:r>
    </w:p>
    <w:p w14:paraId="00BAAD36" w14:textId="77777777" w:rsidR="00DE0FCA" w:rsidRDefault="00452E2C" w:rsidP="00DE0FCA">
      <w:pPr>
        <w:pStyle w:val="TCC-Padro"/>
      </w:pPr>
      <w:r>
        <w:t xml:space="preserve">Tendo todo este projeto em mente usamos as seguintes ferramentas para nos dar suporte para o desenvolvimento do projeto para termos um ótimo resultado, </w:t>
      </w:r>
      <w:r w:rsidR="00DE0FCA">
        <w:t>O</w:t>
      </w:r>
      <w:r w:rsidR="00FE02E1">
        <w:t xml:space="preserve"> </w:t>
      </w:r>
      <w:r w:rsidR="00DE0FCA">
        <w:t>software e pagina web</w:t>
      </w:r>
      <w:r w:rsidR="00FE02E1">
        <w:t xml:space="preserve"> f</w:t>
      </w:r>
      <w:r w:rsidR="00DE0FCA">
        <w:t xml:space="preserve">oram </w:t>
      </w:r>
      <w:r w:rsidR="00FE02E1">
        <w:t>criad</w:t>
      </w:r>
      <w:r w:rsidR="00DE0FCA">
        <w:t>o</w:t>
      </w:r>
      <w:r w:rsidR="00FE02E1">
        <w:t>s pelos códigos usados no HTML,</w:t>
      </w:r>
      <w:r w:rsidR="00DE0FCA">
        <w:t xml:space="preserve"> CSS, JAVASCRIPT</w:t>
      </w:r>
      <w:r w:rsidR="00FE02E1">
        <w:t xml:space="preserve"> e JAVA.</w:t>
      </w:r>
    </w:p>
    <w:p w14:paraId="0B6592A7" w14:textId="704CD002" w:rsidR="00FE02E1" w:rsidRDefault="00FE02E1" w:rsidP="00DE0FCA">
      <w:r>
        <w:t>No tratamento das imagens usa</w:t>
      </w:r>
      <w:r w:rsidR="00DE0FCA">
        <w:t xml:space="preserve">mos </w:t>
      </w:r>
      <w:r w:rsidR="009E68CB">
        <w:t>Bing</w:t>
      </w:r>
      <w:r>
        <w:t xml:space="preserve"> </w:t>
      </w:r>
      <w:proofErr w:type="spellStart"/>
      <w:r w:rsidR="00DE0FCA">
        <w:t>Image</w:t>
      </w:r>
      <w:proofErr w:type="spellEnd"/>
      <w:r w:rsidR="00DE0FCA">
        <w:t xml:space="preserve"> Creator </w:t>
      </w:r>
      <w:proofErr w:type="spellStart"/>
      <w:r w:rsidR="00DE0FCA">
        <w:t>form</w:t>
      </w:r>
      <w:proofErr w:type="spellEnd"/>
      <w:r w:rsidR="00DE0FCA">
        <w:t xml:space="preserve"> Microsoft </w:t>
      </w:r>
      <w:r>
        <w:t xml:space="preserve">para uma melhor </w:t>
      </w:r>
      <w:r w:rsidR="00DE0FCA">
        <w:t>ilustração</w:t>
      </w:r>
      <w:r>
        <w:t xml:space="preserve"> e formatação dos tamanhos das imagens.</w:t>
      </w:r>
    </w:p>
    <w:p w14:paraId="7A4F46C6" w14:textId="77777777" w:rsidR="00DE0FCA" w:rsidRDefault="00DE0FCA" w:rsidP="004F4009">
      <w:pPr>
        <w:pStyle w:val="TCC-Padro"/>
        <w:spacing w:before="0" w:after="0"/>
      </w:pPr>
    </w:p>
    <w:p w14:paraId="52B7BB00" w14:textId="351D8766" w:rsidR="00FE02E1" w:rsidRDefault="00FE02E1" w:rsidP="004F4009">
      <w:pPr>
        <w:pStyle w:val="TCC-Padro"/>
        <w:spacing w:before="0" w:after="0"/>
      </w:pPr>
      <w:r>
        <w:t xml:space="preserve">Foi usado também o </w:t>
      </w:r>
      <w:proofErr w:type="spellStart"/>
      <w:r w:rsidR="00DE0FCA">
        <w:t>Canva</w:t>
      </w:r>
      <w:proofErr w:type="spellEnd"/>
      <w:r w:rsidR="00DE0FCA">
        <w:t xml:space="preserve"> AI</w:t>
      </w:r>
      <w:r w:rsidR="00452E2C">
        <w:t xml:space="preserve"> </w:t>
      </w:r>
      <w:r>
        <w:t xml:space="preserve">para criar </w:t>
      </w:r>
      <w:r w:rsidR="00DE0FCA">
        <w:t>folder</w:t>
      </w:r>
      <w:r>
        <w:t xml:space="preserve"> para </w:t>
      </w:r>
      <w:r w:rsidR="00DE0FCA">
        <w:t>usarmos no stand</w:t>
      </w:r>
      <w:r>
        <w:t>.</w:t>
      </w:r>
    </w:p>
    <w:p w14:paraId="2C90D870" w14:textId="77777777" w:rsidR="00432C64" w:rsidRDefault="00432C64" w:rsidP="004F4009">
      <w:pPr>
        <w:pStyle w:val="TCC-Padro"/>
        <w:spacing w:before="0" w:after="0"/>
      </w:pPr>
    </w:p>
    <w:p w14:paraId="6D8DE0E3" w14:textId="70A52A14" w:rsidR="00FE02E1" w:rsidRDefault="00FE02E1" w:rsidP="004F4009">
      <w:pPr>
        <w:pStyle w:val="TCC-Padro"/>
        <w:spacing w:before="0" w:after="0"/>
      </w:pPr>
      <w:r>
        <w:t xml:space="preserve">Usamos o </w:t>
      </w:r>
      <w:proofErr w:type="spellStart"/>
      <w:r w:rsidR="00432C64">
        <w:t>Json</w:t>
      </w:r>
      <w:proofErr w:type="spellEnd"/>
      <w:r w:rsidR="00432C64">
        <w:t xml:space="preserve"> Definido</w:t>
      </w:r>
      <w:r>
        <w:t xml:space="preserve"> para nos dar suporte como um servidor local</w:t>
      </w:r>
      <w:r w:rsidR="00432C64">
        <w:t>.</w:t>
      </w:r>
    </w:p>
    <w:p w14:paraId="7EC290D4" w14:textId="77777777" w:rsidR="00D547D4" w:rsidRDefault="00D547D4" w:rsidP="004F4009">
      <w:pPr>
        <w:pStyle w:val="TCC-Padro"/>
        <w:spacing w:before="0" w:after="0"/>
      </w:pPr>
    </w:p>
    <w:p w14:paraId="093B1E70" w14:textId="77777777" w:rsidR="00D547D4" w:rsidRDefault="00D547D4" w:rsidP="004F4009">
      <w:pPr>
        <w:pStyle w:val="TCC-Padro"/>
        <w:spacing w:before="0" w:after="0"/>
      </w:pPr>
    </w:p>
    <w:p w14:paraId="3C0B6742" w14:textId="77777777" w:rsidR="00CC73AD" w:rsidRDefault="00452E2C" w:rsidP="00452E2C">
      <w:pPr>
        <w:keepNext/>
      </w:pPr>
      <w:bookmarkStart w:id="15" w:name="_Toc253129305"/>
      <w:r>
        <w:rPr>
          <w:rFonts w:ascii="Arial" w:hAnsi="Arial" w:cs="Arial"/>
        </w:rPr>
        <w:t xml:space="preserve">: </w:t>
      </w:r>
    </w:p>
    <w:p w14:paraId="1C852E23" w14:textId="77777777" w:rsidR="00452E2C" w:rsidRDefault="00452E2C" w:rsidP="00BD6E96">
      <w:pPr>
        <w:pStyle w:val="TCC-Ttulo"/>
      </w:pPr>
      <w:bookmarkStart w:id="16" w:name="_Toc362882001"/>
    </w:p>
    <w:p w14:paraId="3C47C26B" w14:textId="77777777" w:rsidR="00242EAC" w:rsidRDefault="00242EAC">
      <w:pPr>
        <w:rPr>
          <w:rFonts w:ascii="Arial" w:hAnsi="Arial" w:cs="Arial"/>
          <w:b/>
          <w:caps/>
          <w:sz w:val="28"/>
        </w:rPr>
      </w:pPr>
      <w:r>
        <w:br w:type="page"/>
      </w:r>
    </w:p>
    <w:p w14:paraId="27FA4436" w14:textId="77777777" w:rsidR="00DA2725" w:rsidRDefault="00060B1C" w:rsidP="00BD6E96">
      <w:pPr>
        <w:pStyle w:val="TCC-Ttulo"/>
      </w:pPr>
      <w:r>
        <w:lastRenderedPageBreak/>
        <w:t>C</w:t>
      </w:r>
      <w:r w:rsidR="00BD6E96">
        <w:t>onclusão</w:t>
      </w:r>
      <w:bookmarkEnd w:id="15"/>
      <w:bookmarkEnd w:id="16"/>
    </w:p>
    <w:p w14:paraId="499D5520" w14:textId="77777777" w:rsidR="008C3F17" w:rsidRDefault="008C3F17" w:rsidP="008C3F17">
      <w:pPr>
        <w:pStyle w:val="TCC-Padro"/>
      </w:pPr>
      <w:r>
        <w:t>O desenvolvimento deste software de gestão de estoque para pequenas empresas representa não apenas um marco no nosso percurso de aprendizado, mas também uma contribuição prática e tangível para o mundo dos negócios locais. Durante este processo, compreendemos profundamente a importância de uma gestão eficaz de estoque, especialmente quando se trata do controle rigoroso da validade dos produtos.</w:t>
      </w:r>
    </w:p>
    <w:p w14:paraId="33D7833E" w14:textId="77777777" w:rsidR="008C3F17" w:rsidRDefault="008C3F17" w:rsidP="008C3F17">
      <w:pPr>
        <w:pStyle w:val="TCC-Padro"/>
      </w:pPr>
      <w:r>
        <w:t>Ao longo deste projeto, enfatizamos não apenas a criação de uma solução tecnológica, mas também a busca por uma ferramenta acessível, intuitiva e adaptável às necessidades específicas dessas empresas. A interação com os usuários finais e a incorporação do feedback recebido foram aspectos cruciais para moldar um software que busca simplificar processos, reduzir perdas e, acima de tudo, ajudar pequenos negócios a prosperar.</w:t>
      </w:r>
    </w:p>
    <w:p w14:paraId="6DD2BA76" w14:textId="77777777" w:rsidR="008C3F17" w:rsidRDefault="008C3F17" w:rsidP="008C3F17">
      <w:pPr>
        <w:pStyle w:val="TCC-Padro"/>
      </w:pPr>
      <w:r>
        <w:t>O programa Entra21 proporcionou um ambiente propício para o desenvolvimento deste projeto, oferecendo não apenas conhecimento técnico, mas também a oportunidade de aplicar habilidades em um contexto real. O suporte e a orientação recebidos foram fundamentais para superar desafios e alcançar resultados significativos.</w:t>
      </w:r>
    </w:p>
    <w:p w14:paraId="7B50DB08" w14:textId="48483202" w:rsidR="001F4355" w:rsidRDefault="008C3F17" w:rsidP="008C3F17">
      <w:pPr>
        <w:pStyle w:val="TCC-Padro"/>
        <w:spacing w:before="0" w:after="0"/>
      </w:pPr>
      <w:r>
        <w:t>Acreditamos firmemente que esta solução tem o potencial de fazer uma diferença substancial no cenário das pequenas empresas, capacitando-as a gerir seus estoques de maneira mais eficiente, evitando desperdícios e maximizando seus recursos. Espero sinceramente que este trabalho possa ser um passo adiante na jornada de crescimento e sucesso desses empreendimentos.</w:t>
      </w:r>
    </w:p>
    <w:p w14:paraId="67EFCD45" w14:textId="77777777" w:rsidR="00AC2B49" w:rsidRDefault="00AC2B49" w:rsidP="004F4009">
      <w:pPr>
        <w:pStyle w:val="TCC-Padro"/>
        <w:spacing w:before="0" w:after="0"/>
      </w:pPr>
    </w:p>
    <w:p w14:paraId="75A2CA92" w14:textId="77777777" w:rsidR="00BD6E96" w:rsidRDefault="00BD6E96" w:rsidP="004F4009">
      <w:pPr>
        <w:pStyle w:val="TCC-Padro"/>
        <w:spacing w:before="0" w:after="0"/>
      </w:pPr>
    </w:p>
    <w:p w14:paraId="01424292" w14:textId="77777777" w:rsidR="00BD6E96" w:rsidRDefault="00BD6E96" w:rsidP="00BD6E96">
      <w:pPr>
        <w:pStyle w:val="TCC-Ttulo"/>
      </w:pPr>
      <w:r>
        <w:br w:type="page"/>
      </w:r>
    </w:p>
    <w:p w14:paraId="66009482" w14:textId="77777777" w:rsidR="00CF7F41" w:rsidRDefault="006D5DB8" w:rsidP="006D5DB8">
      <w:pPr>
        <w:jc w:val="center"/>
        <w:rPr>
          <w:rFonts w:ascii="Arial" w:hAnsi="Arial" w:cs="Arial"/>
          <w:b/>
          <w:sz w:val="28"/>
        </w:rPr>
      </w:pPr>
      <w:r w:rsidRPr="006D5DB8">
        <w:rPr>
          <w:rFonts w:ascii="Arial" w:hAnsi="Arial" w:cs="Arial"/>
          <w:b/>
          <w:sz w:val="28"/>
        </w:rPr>
        <w:lastRenderedPageBreak/>
        <w:t>REFER</w:t>
      </w:r>
      <w:r w:rsidR="00380ADB">
        <w:rPr>
          <w:rFonts w:ascii="Arial" w:hAnsi="Arial" w:cs="Arial"/>
          <w:b/>
          <w:sz w:val="28"/>
        </w:rPr>
        <w:t>Ê</w:t>
      </w:r>
      <w:r w:rsidRPr="006D5DB8">
        <w:rPr>
          <w:rFonts w:ascii="Arial" w:hAnsi="Arial" w:cs="Arial"/>
          <w:b/>
          <w:sz w:val="28"/>
        </w:rPr>
        <w:t>NCIAS BIBLIOGRÁFICAS</w:t>
      </w:r>
    </w:p>
    <w:p w14:paraId="3F4E2548" w14:textId="77777777" w:rsidR="00D41DEC" w:rsidRPr="006D5DB8" w:rsidRDefault="00D41DEC" w:rsidP="006D5DB8">
      <w:pPr>
        <w:jc w:val="center"/>
        <w:rPr>
          <w:rFonts w:ascii="Arial" w:hAnsi="Arial" w:cs="Arial"/>
          <w:b/>
          <w:sz w:val="28"/>
        </w:rPr>
      </w:pPr>
    </w:p>
    <w:p w14:paraId="3CDCF6F3" w14:textId="28988B15" w:rsidR="002A5FE1" w:rsidRDefault="00D25736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Bing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Creator</w:t>
      </w:r>
    </w:p>
    <w:p w14:paraId="70D91180" w14:textId="77777777" w:rsidR="00D25736" w:rsidRDefault="002A5FE1" w:rsidP="00582A08">
      <w:pPr>
        <w:jc w:val="both"/>
      </w:pPr>
      <w:r>
        <w:rPr>
          <w:rFonts w:ascii="Arial" w:hAnsi="Arial" w:cs="Arial"/>
        </w:rPr>
        <w:t xml:space="preserve">Disponível em: </w:t>
      </w:r>
      <w:r w:rsidR="00D25736" w:rsidRPr="00D25736">
        <w:t xml:space="preserve">https://www.bing.com/create </w:t>
      </w:r>
    </w:p>
    <w:p w14:paraId="40F66CE6" w14:textId="109D598A" w:rsidR="002A5FE1" w:rsidRDefault="002A5FE1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em </w:t>
      </w:r>
      <w:r w:rsidR="00CF4DB1">
        <w:rPr>
          <w:rFonts w:ascii="Arial" w:hAnsi="Arial" w:cs="Arial"/>
        </w:rPr>
        <w:t>1</w:t>
      </w:r>
      <w:r w:rsidR="00D25736">
        <w:rPr>
          <w:rFonts w:ascii="Arial" w:hAnsi="Arial" w:cs="Arial"/>
        </w:rPr>
        <w:t>1</w:t>
      </w:r>
      <w:r w:rsidR="00CF4DB1">
        <w:rPr>
          <w:rFonts w:ascii="Arial" w:hAnsi="Arial" w:cs="Arial"/>
        </w:rPr>
        <w:t>/</w:t>
      </w:r>
      <w:r w:rsidR="00D25736">
        <w:rPr>
          <w:rFonts w:ascii="Arial" w:hAnsi="Arial" w:cs="Arial"/>
        </w:rPr>
        <w:t>202</w:t>
      </w:r>
      <w:r w:rsidR="00CF4DB1">
        <w:rPr>
          <w:rFonts w:ascii="Arial" w:hAnsi="Arial" w:cs="Arial"/>
        </w:rPr>
        <w:t>3</w:t>
      </w:r>
    </w:p>
    <w:p w14:paraId="48BC8A65" w14:textId="77777777" w:rsidR="00CF4DB1" w:rsidRDefault="00CF4DB1" w:rsidP="00582A08">
      <w:pPr>
        <w:jc w:val="both"/>
        <w:rPr>
          <w:rFonts w:ascii="Arial" w:hAnsi="Arial" w:cs="Arial"/>
        </w:rPr>
      </w:pPr>
    </w:p>
    <w:p w14:paraId="0416328A" w14:textId="10359C76" w:rsidR="00CF4DB1" w:rsidRDefault="00D25736" w:rsidP="00582A0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Canva</w:t>
      </w:r>
      <w:proofErr w:type="spellEnd"/>
      <w:r w:rsidR="00CF4DB1">
        <w:rPr>
          <w:rFonts w:ascii="Arial" w:hAnsi="Arial" w:cs="Arial"/>
        </w:rPr>
        <w:t xml:space="preserve"> </w:t>
      </w:r>
    </w:p>
    <w:p w14:paraId="629D968C" w14:textId="33936451" w:rsidR="00CF4DB1" w:rsidRDefault="00CF4DB1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</w:t>
      </w:r>
      <w:r w:rsidR="00D25736" w:rsidRPr="00D25736">
        <w:t>https://www.canva.com/</w:t>
      </w:r>
    </w:p>
    <w:p w14:paraId="52A55E76" w14:textId="720EFCA9" w:rsidR="00CF4DB1" w:rsidRDefault="00452E2C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Acesso</w:t>
      </w:r>
      <w:r w:rsidR="00CF4DB1">
        <w:rPr>
          <w:rFonts w:ascii="Arial" w:hAnsi="Arial" w:cs="Arial"/>
        </w:rPr>
        <w:t xml:space="preserve"> em </w:t>
      </w:r>
      <w:r w:rsidR="00D25736">
        <w:rPr>
          <w:rFonts w:ascii="Arial" w:hAnsi="Arial" w:cs="Arial"/>
        </w:rPr>
        <w:t>11</w:t>
      </w:r>
      <w:r w:rsidR="00CF4DB1">
        <w:rPr>
          <w:rFonts w:ascii="Arial" w:hAnsi="Arial" w:cs="Arial"/>
        </w:rPr>
        <w:t>/</w:t>
      </w:r>
      <w:r w:rsidR="00D25736">
        <w:rPr>
          <w:rFonts w:ascii="Arial" w:hAnsi="Arial" w:cs="Arial"/>
        </w:rPr>
        <w:t>2023</w:t>
      </w:r>
    </w:p>
    <w:p w14:paraId="2D25BA66" w14:textId="77777777" w:rsidR="00CF4DB1" w:rsidRDefault="00CF4DB1" w:rsidP="00582A08">
      <w:pPr>
        <w:jc w:val="both"/>
        <w:rPr>
          <w:rFonts w:ascii="Arial" w:hAnsi="Arial" w:cs="Arial"/>
        </w:rPr>
      </w:pPr>
    </w:p>
    <w:p w14:paraId="1B6C9341" w14:textId="3C553E10" w:rsidR="00CF4DB1" w:rsidRDefault="004D06C8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</w:t>
      </w:r>
    </w:p>
    <w:p w14:paraId="2F59E0EF" w14:textId="49395148" w:rsidR="002A5FE1" w:rsidRDefault="00CF4DB1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</w:t>
      </w:r>
      <w:r w:rsidR="004D06C8">
        <w:rPr>
          <w:rFonts w:ascii="Lato" w:hAnsi="Lato"/>
          <w:color w:val="5C5C5C"/>
          <w:shd w:val="clear" w:color="auto" w:fill="FBFCFD"/>
        </w:rPr>
        <w:t>https://sebraeseunegocio.com.br/artigo/15-das-mpes-usam-papel-e-caneta-para-fazer-a-contabilidade/</w:t>
      </w:r>
    </w:p>
    <w:p w14:paraId="2616ECC5" w14:textId="3635F8A1" w:rsidR="00CF4DB1" w:rsidRDefault="00CF4DB1" w:rsidP="0058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Acesso em 1</w:t>
      </w:r>
      <w:r w:rsidR="004D06C8">
        <w:rPr>
          <w:rFonts w:ascii="Arial" w:hAnsi="Arial" w:cs="Arial"/>
        </w:rPr>
        <w:t>1</w:t>
      </w:r>
      <w:r>
        <w:rPr>
          <w:rFonts w:ascii="Arial" w:hAnsi="Arial" w:cs="Arial"/>
        </w:rPr>
        <w:t>/</w:t>
      </w:r>
      <w:r w:rsidR="004D06C8">
        <w:rPr>
          <w:rFonts w:ascii="Arial" w:hAnsi="Arial" w:cs="Arial"/>
        </w:rPr>
        <w:t>202</w:t>
      </w:r>
      <w:r>
        <w:rPr>
          <w:rFonts w:ascii="Arial" w:hAnsi="Arial" w:cs="Arial"/>
        </w:rPr>
        <w:t>3</w:t>
      </w:r>
    </w:p>
    <w:p w14:paraId="2004F78F" w14:textId="77777777" w:rsidR="003723B8" w:rsidRDefault="003723B8" w:rsidP="00582A08">
      <w:pPr>
        <w:jc w:val="both"/>
        <w:rPr>
          <w:rFonts w:ascii="Arial" w:hAnsi="Arial" w:cs="Arial"/>
        </w:rPr>
      </w:pPr>
    </w:p>
    <w:p w14:paraId="21FA0D1F" w14:textId="77777777" w:rsidR="003723B8" w:rsidRDefault="003723B8" w:rsidP="00582A08">
      <w:pPr>
        <w:jc w:val="both"/>
        <w:rPr>
          <w:rFonts w:ascii="Arial" w:hAnsi="Arial" w:cs="Arial"/>
        </w:rPr>
      </w:pPr>
    </w:p>
    <w:p w14:paraId="012DFD6C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EE67B84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34338C8" w14:textId="77777777" w:rsidR="003723B8" w:rsidRDefault="003723B8" w:rsidP="00582A08">
      <w:pPr>
        <w:jc w:val="both"/>
        <w:rPr>
          <w:rFonts w:ascii="Arial" w:hAnsi="Arial" w:cs="Arial"/>
        </w:rPr>
      </w:pPr>
    </w:p>
    <w:p w14:paraId="0E82EA18" w14:textId="77777777" w:rsidR="003723B8" w:rsidRDefault="003723B8" w:rsidP="00582A08">
      <w:pPr>
        <w:jc w:val="both"/>
        <w:rPr>
          <w:rFonts w:ascii="Arial" w:hAnsi="Arial" w:cs="Arial"/>
        </w:rPr>
      </w:pPr>
    </w:p>
    <w:p w14:paraId="7E6333DB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DB25EC3" w14:textId="77777777" w:rsidR="003723B8" w:rsidRDefault="003723B8" w:rsidP="00582A08">
      <w:pPr>
        <w:jc w:val="both"/>
        <w:rPr>
          <w:rFonts w:ascii="Arial" w:hAnsi="Arial" w:cs="Arial"/>
        </w:rPr>
      </w:pPr>
    </w:p>
    <w:p w14:paraId="09D2654B" w14:textId="77777777" w:rsidR="003723B8" w:rsidRDefault="003723B8" w:rsidP="00582A08">
      <w:pPr>
        <w:jc w:val="both"/>
        <w:rPr>
          <w:rFonts w:ascii="Arial" w:hAnsi="Arial" w:cs="Arial"/>
        </w:rPr>
      </w:pPr>
    </w:p>
    <w:p w14:paraId="6611E9D1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01F392C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0A99DAE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D4E66BC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EB928E0" w14:textId="77777777" w:rsidR="003723B8" w:rsidRDefault="003723B8" w:rsidP="00582A08">
      <w:pPr>
        <w:jc w:val="both"/>
        <w:rPr>
          <w:rFonts w:ascii="Arial" w:hAnsi="Arial" w:cs="Arial"/>
        </w:rPr>
      </w:pPr>
    </w:p>
    <w:p w14:paraId="3B31DA55" w14:textId="77777777" w:rsidR="003723B8" w:rsidRDefault="003723B8" w:rsidP="00582A08">
      <w:pPr>
        <w:jc w:val="both"/>
        <w:rPr>
          <w:rFonts w:ascii="Arial" w:hAnsi="Arial" w:cs="Arial"/>
        </w:rPr>
      </w:pPr>
    </w:p>
    <w:p w14:paraId="2AB79015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C83D670" w14:textId="77777777" w:rsidR="003723B8" w:rsidRDefault="003723B8" w:rsidP="00582A08">
      <w:pPr>
        <w:jc w:val="both"/>
        <w:rPr>
          <w:rFonts w:ascii="Arial" w:hAnsi="Arial" w:cs="Arial"/>
        </w:rPr>
      </w:pPr>
    </w:p>
    <w:p w14:paraId="6B610482" w14:textId="77777777" w:rsidR="003723B8" w:rsidRDefault="003723B8" w:rsidP="00582A08">
      <w:pPr>
        <w:jc w:val="both"/>
        <w:rPr>
          <w:rFonts w:ascii="Arial" w:hAnsi="Arial" w:cs="Arial"/>
        </w:rPr>
      </w:pPr>
    </w:p>
    <w:p w14:paraId="31E7B0BF" w14:textId="77777777" w:rsidR="003723B8" w:rsidRDefault="003723B8" w:rsidP="00582A08">
      <w:pPr>
        <w:jc w:val="both"/>
        <w:rPr>
          <w:rFonts w:ascii="Arial" w:hAnsi="Arial" w:cs="Arial"/>
        </w:rPr>
      </w:pPr>
    </w:p>
    <w:p w14:paraId="2A07697F" w14:textId="77777777" w:rsidR="003723B8" w:rsidRDefault="003723B8" w:rsidP="00582A08">
      <w:pPr>
        <w:jc w:val="both"/>
        <w:rPr>
          <w:rFonts w:ascii="Arial" w:hAnsi="Arial" w:cs="Arial"/>
        </w:rPr>
      </w:pPr>
    </w:p>
    <w:p w14:paraId="00A8D4D1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594A0FD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4FE84A6" w14:textId="77777777" w:rsidR="003723B8" w:rsidRDefault="003723B8" w:rsidP="00582A08">
      <w:pPr>
        <w:jc w:val="both"/>
        <w:rPr>
          <w:rFonts w:ascii="Arial" w:hAnsi="Arial" w:cs="Arial"/>
        </w:rPr>
      </w:pPr>
    </w:p>
    <w:p w14:paraId="3258DFD8" w14:textId="77777777" w:rsidR="003723B8" w:rsidRDefault="003723B8" w:rsidP="00582A08">
      <w:pPr>
        <w:jc w:val="both"/>
        <w:rPr>
          <w:rFonts w:ascii="Arial" w:hAnsi="Arial" w:cs="Arial"/>
        </w:rPr>
      </w:pPr>
    </w:p>
    <w:p w14:paraId="36263889" w14:textId="77777777" w:rsidR="003723B8" w:rsidRDefault="003723B8" w:rsidP="00582A08">
      <w:pPr>
        <w:jc w:val="both"/>
        <w:rPr>
          <w:rFonts w:ascii="Arial" w:hAnsi="Arial" w:cs="Arial"/>
        </w:rPr>
      </w:pPr>
    </w:p>
    <w:p w14:paraId="6DC24A51" w14:textId="77777777" w:rsidR="003723B8" w:rsidRDefault="003723B8" w:rsidP="00582A08">
      <w:pPr>
        <w:jc w:val="both"/>
        <w:rPr>
          <w:rFonts w:ascii="Arial" w:hAnsi="Arial" w:cs="Arial"/>
        </w:rPr>
      </w:pPr>
    </w:p>
    <w:p w14:paraId="7F8D66ED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29811D2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D43CFE6" w14:textId="77777777" w:rsidR="003723B8" w:rsidRDefault="003723B8" w:rsidP="00582A08">
      <w:pPr>
        <w:jc w:val="both"/>
        <w:rPr>
          <w:rFonts w:ascii="Arial" w:hAnsi="Arial" w:cs="Arial"/>
        </w:rPr>
      </w:pPr>
    </w:p>
    <w:p w14:paraId="3CDBA2EF" w14:textId="77777777" w:rsidR="003723B8" w:rsidRDefault="003723B8" w:rsidP="00582A08">
      <w:pPr>
        <w:jc w:val="both"/>
        <w:rPr>
          <w:rFonts w:ascii="Arial" w:hAnsi="Arial" w:cs="Arial"/>
        </w:rPr>
      </w:pPr>
    </w:p>
    <w:p w14:paraId="7F19E216" w14:textId="77777777" w:rsidR="003723B8" w:rsidRDefault="003723B8" w:rsidP="00582A08">
      <w:pPr>
        <w:jc w:val="both"/>
        <w:rPr>
          <w:rFonts w:ascii="Arial" w:hAnsi="Arial" w:cs="Arial"/>
        </w:rPr>
      </w:pPr>
    </w:p>
    <w:p w14:paraId="5F2CACA7" w14:textId="77777777" w:rsidR="003723B8" w:rsidRDefault="003723B8" w:rsidP="00582A08">
      <w:pPr>
        <w:jc w:val="both"/>
        <w:rPr>
          <w:rFonts w:ascii="Arial" w:hAnsi="Arial" w:cs="Arial"/>
        </w:rPr>
      </w:pPr>
    </w:p>
    <w:p w14:paraId="2295FD5B" w14:textId="77777777" w:rsidR="003723B8" w:rsidRDefault="003723B8" w:rsidP="00582A08">
      <w:pPr>
        <w:jc w:val="both"/>
        <w:rPr>
          <w:rFonts w:ascii="Arial" w:hAnsi="Arial" w:cs="Arial"/>
        </w:rPr>
      </w:pPr>
    </w:p>
    <w:p w14:paraId="03A15555" w14:textId="77777777" w:rsidR="003723B8" w:rsidRDefault="003723B8" w:rsidP="00582A08">
      <w:pPr>
        <w:jc w:val="both"/>
        <w:rPr>
          <w:rFonts w:ascii="Arial" w:hAnsi="Arial" w:cs="Arial"/>
        </w:rPr>
      </w:pPr>
    </w:p>
    <w:p w14:paraId="4726C54D" w14:textId="77777777" w:rsidR="00D25736" w:rsidRDefault="00D25736" w:rsidP="000E0B5F">
      <w:pPr>
        <w:pStyle w:val="Ttulo1"/>
        <w:spacing w:before="0" w:after="0"/>
        <w:jc w:val="center"/>
        <w:rPr>
          <w:rFonts w:ascii="Arial" w:hAnsi="Arial" w:cs="Arial"/>
          <w:sz w:val="24"/>
        </w:rPr>
      </w:pPr>
    </w:p>
    <w:p w14:paraId="0A2E3AA4" w14:textId="77777777" w:rsidR="00D25736" w:rsidRDefault="00D25736" w:rsidP="000E0B5F">
      <w:pPr>
        <w:pStyle w:val="Ttulo1"/>
        <w:spacing w:before="0" w:after="0"/>
        <w:jc w:val="center"/>
        <w:rPr>
          <w:rFonts w:ascii="Arial" w:hAnsi="Arial" w:cs="Arial"/>
          <w:sz w:val="24"/>
        </w:rPr>
      </w:pPr>
    </w:p>
    <w:p w14:paraId="682F7E00" w14:textId="77777777" w:rsidR="00D25736" w:rsidRDefault="00D25736" w:rsidP="000E0B5F">
      <w:pPr>
        <w:pStyle w:val="Ttulo1"/>
        <w:spacing w:before="0" w:after="0"/>
        <w:jc w:val="center"/>
        <w:rPr>
          <w:rFonts w:ascii="Arial" w:hAnsi="Arial" w:cs="Arial"/>
          <w:sz w:val="24"/>
        </w:rPr>
      </w:pPr>
    </w:p>
    <w:p w14:paraId="7541A3CE" w14:textId="0101C455" w:rsidR="00EF79FB" w:rsidRPr="00EF79FB" w:rsidRDefault="000E0B5F" w:rsidP="000E0B5F">
      <w:pPr>
        <w:pStyle w:val="Ttulo1"/>
        <w:spacing w:before="0"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EF79FB" w:rsidRPr="00EF79FB">
        <w:rPr>
          <w:rFonts w:ascii="Arial" w:hAnsi="Arial" w:cs="Arial"/>
          <w:sz w:val="24"/>
        </w:rPr>
        <w:t>realizad</w:t>
      </w:r>
      <w:r w:rsidR="003723B8">
        <w:rPr>
          <w:rFonts w:ascii="Arial" w:hAnsi="Arial" w:cs="Arial"/>
          <w:sz w:val="24"/>
        </w:rPr>
        <w:t>o</w:t>
      </w:r>
      <w:r w:rsidR="00EF79FB" w:rsidRPr="00EF79FB">
        <w:rPr>
          <w:rFonts w:ascii="Arial" w:hAnsi="Arial" w:cs="Arial"/>
          <w:sz w:val="24"/>
        </w:rPr>
        <w:t xml:space="preserve"> pel</w:t>
      </w:r>
      <w:r w:rsidR="003723B8">
        <w:rPr>
          <w:rFonts w:ascii="Arial" w:hAnsi="Arial" w:cs="Arial"/>
          <w:sz w:val="24"/>
        </w:rPr>
        <w:t>o</w:t>
      </w:r>
      <w:r w:rsidR="00EF79FB" w:rsidRPr="00EF79F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Professor</w:t>
      </w:r>
      <w:r w:rsidR="00EF79FB" w:rsidRPr="00EF79FB">
        <w:rPr>
          <w:rFonts w:ascii="Arial" w:hAnsi="Arial" w:cs="Arial"/>
          <w:sz w:val="24"/>
        </w:rPr>
        <w:t>)</w:t>
      </w:r>
    </w:p>
    <w:p w14:paraId="72360135" w14:textId="77777777" w:rsidR="00EF79FB" w:rsidRDefault="00EF79FB" w:rsidP="00EF79FB">
      <w:pPr>
        <w:pStyle w:val="Cabealho"/>
      </w:pPr>
    </w:p>
    <w:p w14:paraId="1CD93356" w14:textId="77777777" w:rsidR="00EF79FB" w:rsidRPr="00132D3A" w:rsidRDefault="00EF79FB" w:rsidP="00EF79FB">
      <w:pPr>
        <w:pStyle w:val="Corpodetexto"/>
        <w:ind w:firstLine="708"/>
      </w:pPr>
    </w:p>
    <w:p w14:paraId="53931F11" w14:textId="77777777" w:rsidR="00EF79FB" w:rsidRPr="00132D3A" w:rsidRDefault="00EF79FB" w:rsidP="00EF79FB">
      <w:pPr>
        <w:pStyle w:val="Corpodetexto"/>
        <w:ind w:firstLine="708"/>
        <w:rPr>
          <w:rFonts w:ascii="Arial" w:hAnsi="Arial" w:cs="Arial"/>
        </w:rPr>
      </w:pPr>
      <w:r w:rsidRPr="00132D3A">
        <w:rPr>
          <w:rFonts w:ascii="Arial" w:hAnsi="Arial" w:cs="Arial"/>
        </w:rPr>
        <w:t>Deve ser realizada pelo supervisor do estagiário na organização. O preenchimento correto dos dados é de muita importância para que o aluno e a escola possam encontrar meios para desenvolverem-se cada vez melhor, de acordo com as exigências do mercado.</w:t>
      </w:r>
    </w:p>
    <w:p w14:paraId="4E1BAB30" w14:textId="144CEA87" w:rsidR="00EF79FB" w:rsidRPr="005C2433" w:rsidRDefault="00EF79FB" w:rsidP="00AB1E97">
      <w:pPr>
        <w:pStyle w:val="Ttulo5"/>
        <w:tabs>
          <w:tab w:val="left" w:leader="underscore" w:pos="10490"/>
        </w:tabs>
      </w:pPr>
      <w:r>
        <w:rPr>
          <w:rFonts w:ascii="Arial" w:hAnsi="Arial" w:cs="Arial"/>
          <w:sz w:val="24"/>
          <w:szCs w:val="24"/>
        </w:rPr>
        <w:t xml:space="preserve">Nome do </w:t>
      </w:r>
      <w:r w:rsidR="000E0B5F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6832C61" w14:textId="77777777" w:rsidR="00EF79FB" w:rsidRDefault="00EF79FB" w:rsidP="00EF79FB">
      <w:pPr>
        <w:jc w:val="center"/>
        <w:rPr>
          <w:rFonts w:ascii="Arial" w:hAnsi="Arial" w:cs="Arial"/>
          <w:b/>
        </w:rPr>
      </w:pPr>
      <w:r w:rsidRPr="00132D3A">
        <w:rPr>
          <w:rFonts w:ascii="Arial" w:hAnsi="Arial" w:cs="Arial"/>
          <w:b/>
        </w:rPr>
        <w:t>Assinale a alternativa em que o estagiário mais se enquadra</w:t>
      </w:r>
    </w:p>
    <w:tbl>
      <w:tblPr>
        <w:tblStyle w:val="Tabelacomgrade"/>
        <w:tblW w:w="9049" w:type="dxa"/>
        <w:jc w:val="center"/>
        <w:tblLook w:val="04A0" w:firstRow="1" w:lastRow="0" w:firstColumn="1" w:lastColumn="0" w:noHBand="0" w:noVBand="1"/>
      </w:tblPr>
      <w:tblGrid>
        <w:gridCol w:w="534"/>
        <w:gridCol w:w="4184"/>
        <w:gridCol w:w="1486"/>
        <w:gridCol w:w="1417"/>
        <w:gridCol w:w="1428"/>
      </w:tblGrid>
      <w:tr w:rsidR="00EF79FB" w14:paraId="7223DD80" w14:textId="77777777" w:rsidTr="00C7240D">
        <w:trPr>
          <w:jc w:val="center"/>
        </w:trPr>
        <w:tc>
          <w:tcPr>
            <w:tcW w:w="534" w:type="dxa"/>
            <w:vMerge w:val="restart"/>
            <w:shd w:val="clear" w:color="auto" w:fill="000000" w:themeFill="text1"/>
            <w:textDirection w:val="btLr"/>
          </w:tcPr>
          <w:p w14:paraId="414A33D8" w14:textId="77777777" w:rsidR="00EF79FB" w:rsidRPr="00132D3A" w:rsidRDefault="00EF79FB" w:rsidP="00C7240D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32D3A">
              <w:rPr>
                <w:rFonts w:ascii="Arial" w:hAnsi="Arial" w:cs="Arial"/>
                <w:b/>
                <w:color w:val="FFFFFF" w:themeColor="background1"/>
              </w:rPr>
              <w:t>Avaliação da Empresa</w:t>
            </w:r>
          </w:p>
        </w:tc>
        <w:tc>
          <w:tcPr>
            <w:tcW w:w="4184" w:type="dxa"/>
          </w:tcPr>
          <w:p w14:paraId="56B3BE8F" w14:textId="77777777" w:rsidR="00EF79FB" w:rsidRDefault="00EF79FB" w:rsidP="00C724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Quesito</w:t>
            </w:r>
          </w:p>
        </w:tc>
        <w:tc>
          <w:tcPr>
            <w:tcW w:w="1486" w:type="dxa"/>
          </w:tcPr>
          <w:p w14:paraId="48A24CAA" w14:textId="77777777" w:rsidR="00EF79FB" w:rsidRDefault="00EF79FB" w:rsidP="00C724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Muito Bom</w:t>
            </w:r>
          </w:p>
        </w:tc>
        <w:tc>
          <w:tcPr>
            <w:tcW w:w="1417" w:type="dxa"/>
          </w:tcPr>
          <w:p w14:paraId="1563F1FF" w14:textId="77777777" w:rsidR="00EF79FB" w:rsidRDefault="00EF79FB" w:rsidP="00C724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</w:t>
            </w:r>
          </w:p>
        </w:tc>
        <w:tc>
          <w:tcPr>
            <w:tcW w:w="1428" w:type="dxa"/>
          </w:tcPr>
          <w:p w14:paraId="36478E1E" w14:textId="77777777" w:rsidR="00EF79FB" w:rsidRDefault="00EF79FB" w:rsidP="00C724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Deficiente</w:t>
            </w:r>
          </w:p>
        </w:tc>
      </w:tr>
      <w:tr w:rsidR="00EF79FB" w14:paraId="12DB452E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64F57813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380C656B" w14:textId="77777777" w:rsidR="00EF79FB" w:rsidRPr="00132D3A" w:rsidRDefault="00EF79FB" w:rsidP="00C7240D">
            <w:pPr>
              <w:pStyle w:val="Cabealho"/>
              <w:spacing w:before="120" w:after="120"/>
              <w:jc w:val="center"/>
              <w:rPr>
                <w:rFonts w:ascii="Arial" w:hAnsi="Arial" w:cs="Arial"/>
                <w:i/>
                <w:szCs w:val="20"/>
              </w:rPr>
            </w:pPr>
            <w:r w:rsidRPr="00132D3A">
              <w:rPr>
                <w:rFonts w:ascii="Arial" w:hAnsi="Arial" w:cs="Arial"/>
                <w:i/>
                <w:szCs w:val="20"/>
              </w:rPr>
              <w:t>Pontualidade</w:t>
            </w:r>
          </w:p>
        </w:tc>
        <w:tc>
          <w:tcPr>
            <w:tcW w:w="1486" w:type="dxa"/>
            <w:vAlign w:val="center"/>
          </w:tcPr>
          <w:p w14:paraId="4E9B7EA8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3E56C321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2188A980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5A14E10D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00F9B99A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0751EBCA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Assiduidade</w:t>
            </w:r>
          </w:p>
        </w:tc>
        <w:tc>
          <w:tcPr>
            <w:tcW w:w="1486" w:type="dxa"/>
            <w:vAlign w:val="center"/>
          </w:tcPr>
          <w:p w14:paraId="6CCF699E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6C13B171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4A8B38F5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1023857B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6E0A8597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24B3D1D7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Responsabilidade</w:t>
            </w:r>
          </w:p>
        </w:tc>
        <w:tc>
          <w:tcPr>
            <w:tcW w:w="1486" w:type="dxa"/>
            <w:vAlign w:val="center"/>
          </w:tcPr>
          <w:p w14:paraId="2185F2CF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2AC0B08A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3D416098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76BA1BD2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3DC4867E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37685C33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Disposição / Interesse</w:t>
            </w:r>
          </w:p>
        </w:tc>
        <w:tc>
          <w:tcPr>
            <w:tcW w:w="1486" w:type="dxa"/>
            <w:vAlign w:val="center"/>
          </w:tcPr>
          <w:p w14:paraId="39A5F4DB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2EAF57B7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17C4DF60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40A83E80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5CCA3F19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55E38D01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Organização</w:t>
            </w:r>
          </w:p>
        </w:tc>
        <w:tc>
          <w:tcPr>
            <w:tcW w:w="1486" w:type="dxa"/>
            <w:vAlign w:val="center"/>
          </w:tcPr>
          <w:p w14:paraId="15A540EC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7FB8643D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5FEA7570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376D6809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11729529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73D10581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Conhecimento</w:t>
            </w:r>
          </w:p>
        </w:tc>
        <w:tc>
          <w:tcPr>
            <w:tcW w:w="1486" w:type="dxa"/>
            <w:vAlign w:val="center"/>
          </w:tcPr>
          <w:p w14:paraId="34CD2E3C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3E737DC0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6FAC134D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38A1BF98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7B3CECDE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6B580B6A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Postura e Educação</w:t>
            </w:r>
          </w:p>
        </w:tc>
        <w:tc>
          <w:tcPr>
            <w:tcW w:w="1486" w:type="dxa"/>
            <w:vAlign w:val="center"/>
          </w:tcPr>
          <w:p w14:paraId="2BBACAA2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37FC7CB2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6C489C51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3C05C0D2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304000E9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226FCA8E" w14:textId="77777777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>Capacidade de Trabalhar em Equipe</w:t>
            </w:r>
          </w:p>
        </w:tc>
        <w:tc>
          <w:tcPr>
            <w:tcW w:w="1486" w:type="dxa"/>
            <w:vAlign w:val="center"/>
          </w:tcPr>
          <w:p w14:paraId="35BA703F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4C70DF60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21365273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F79FB" w14:paraId="48DBBF45" w14:textId="77777777" w:rsidTr="00C7240D">
        <w:trPr>
          <w:jc w:val="center"/>
        </w:trPr>
        <w:tc>
          <w:tcPr>
            <w:tcW w:w="534" w:type="dxa"/>
            <w:vMerge/>
            <w:shd w:val="clear" w:color="auto" w:fill="000000" w:themeFill="text1"/>
          </w:tcPr>
          <w:p w14:paraId="43C31739" w14:textId="77777777" w:rsidR="00EF79FB" w:rsidRPr="00132D3A" w:rsidRDefault="00EF79FB" w:rsidP="00C7240D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184" w:type="dxa"/>
            <w:vAlign w:val="center"/>
          </w:tcPr>
          <w:p w14:paraId="2E5EC4DE" w14:textId="289C79DA" w:rsidR="00EF79FB" w:rsidRPr="00132D3A" w:rsidRDefault="00EF79FB" w:rsidP="00C7240D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2D3A">
              <w:rPr>
                <w:rFonts w:ascii="Arial" w:hAnsi="Arial" w:cs="Arial"/>
                <w:i/>
                <w:sz w:val="20"/>
                <w:szCs w:val="20"/>
              </w:rPr>
              <w:t xml:space="preserve">Contribuição para </w:t>
            </w:r>
            <w:r w:rsidR="000E0B5F">
              <w:rPr>
                <w:rFonts w:ascii="Arial" w:hAnsi="Arial" w:cs="Arial"/>
                <w:i/>
                <w:sz w:val="20"/>
                <w:szCs w:val="20"/>
              </w:rPr>
              <w:t>o grupo</w:t>
            </w:r>
          </w:p>
        </w:tc>
        <w:tc>
          <w:tcPr>
            <w:tcW w:w="1486" w:type="dxa"/>
            <w:vAlign w:val="center"/>
          </w:tcPr>
          <w:p w14:paraId="04B3465A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14:paraId="6C9EAC08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8" w:type="dxa"/>
            <w:vAlign w:val="center"/>
          </w:tcPr>
          <w:p w14:paraId="1E3A97BC" w14:textId="77777777" w:rsidR="00EF79FB" w:rsidRDefault="00EF79FB" w:rsidP="00C7240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14587D8" w14:textId="77777777" w:rsidR="00EF79FB" w:rsidRDefault="00EF79FB" w:rsidP="00EF79FB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530"/>
      </w:tblGrid>
      <w:tr w:rsidR="00EF79FB" w14:paraId="5D4FEE7C" w14:textId="77777777" w:rsidTr="00C7240D">
        <w:trPr>
          <w:jc w:val="center"/>
        </w:trPr>
        <w:tc>
          <w:tcPr>
            <w:tcW w:w="3823" w:type="dxa"/>
            <w:tcBorders>
              <w:right w:val="single" w:sz="4" w:space="0" w:color="auto"/>
            </w:tcBorders>
          </w:tcPr>
          <w:p w14:paraId="537931C6" w14:textId="77777777" w:rsidR="00EF79FB" w:rsidRPr="005C2433" w:rsidRDefault="00EF79FB" w:rsidP="00C7240D">
            <w:pPr>
              <w:spacing w:before="120" w:after="120"/>
              <w:rPr>
                <w:rFonts w:ascii="Arial" w:hAnsi="Arial" w:cs="Arial"/>
                <w:b/>
              </w:rPr>
            </w:pPr>
            <w:r w:rsidRPr="005C2433">
              <w:rPr>
                <w:rFonts w:ascii="Arial" w:hAnsi="Arial" w:cs="Arial"/>
                <w:b/>
              </w:rPr>
              <w:t xml:space="preserve">Nota do Estagiário (de 0 </w:t>
            </w:r>
            <w:r>
              <w:rPr>
                <w:rFonts w:ascii="Arial" w:hAnsi="Arial" w:cs="Arial"/>
                <w:b/>
              </w:rPr>
              <w:t>a</w:t>
            </w:r>
            <w:r w:rsidRPr="005C2433">
              <w:rPr>
                <w:rFonts w:ascii="Arial" w:hAnsi="Arial" w:cs="Arial"/>
                <w:b/>
              </w:rPr>
              <w:t xml:space="preserve"> 10):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5DA2" w14:textId="77777777" w:rsidR="00EF79FB" w:rsidRDefault="00EF79FB" w:rsidP="00C7240D">
            <w:pPr>
              <w:rPr>
                <w:rFonts w:ascii="Arial" w:hAnsi="Arial" w:cs="Arial"/>
                <w:b/>
              </w:rPr>
            </w:pPr>
          </w:p>
        </w:tc>
      </w:tr>
    </w:tbl>
    <w:p w14:paraId="5E7CF4C5" w14:textId="77777777" w:rsidR="00EF79FB" w:rsidRDefault="00EF79FB" w:rsidP="00EF79FB">
      <w:pPr>
        <w:pStyle w:val="Ttulo4"/>
        <w:jc w:val="center"/>
        <w:rPr>
          <w:rFonts w:ascii="Arial" w:hAnsi="Arial" w:cs="Arial"/>
          <w:sz w:val="24"/>
          <w:szCs w:val="24"/>
        </w:rPr>
      </w:pPr>
      <w:r w:rsidRPr="00132D3A">
        <w:rPr>
          <w:rFonts w:ascii="Arial" w:hAnsi="Arial" w:cs="Arial"/>
          <w:sz w:val="24"/>
          <w:szCs w:val="24"/>
        </w:rPr>
        <w:t>Observações Extras (caso necessário utilize o espaço abaixo para comentários):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79FB" w14:paraId="40F5CF3B" w14:textId="77777777" w:rsidTr="00C7240D">
        <w:tc>
          <w:tcPr>
            <w:tcW w:w="10606" w:type="dxa"/>
          </w:tcPr>
          <w:p w14:paraId="7AC70EB7" w14:textId="77777777" w:rsidR="00EF79FB" w:rsidRDefault="00EF79FB" w:rsidP="00C7240D"/>
          <w:p w14:paraId="418C8AED" w14:textId="77777777" w:rsidR="00EF79FB" w:rsidRDefault="00EF79FB" w:rsidP="00C7240D"/>
          <w:p w14:paraId="47BA7718" w14:textId="77777777" w:rsidR="00EF79FB" w:rsidRDefault="00EF79FB" w:rsidP="00C7240D"/>
          <w:p w14:paraId="5777BB1E" w14:textId="77777777" w:rsidR="00EF79FB" w:rsidRDefault="00EF79FB" w:rsidP="00C7240D"/>
          <w:p w14:paraId="27526137" w14:textId="77777777" w:rsidR="00EF79FB" w:rsidRDefault="00EF79FB" w:rsidP="00C7240D"/>
          <w:p w14:paraId="1E68435D" w14:textId="77777777" w:rsidR="00EF79FB" w:rsidRDefault="00EF79FB" w:rsidP="00C7240D"/>
          <w:p w14:paraId="20ED0C19" w14:textId="77777777" w:rsidR="00EF79FB" w:rsidRDefault="00EF79FB" w:rsidP="00C7240D"/>
        </w:tc>
      </w:tr>
    </w:tbl>
    <w:p w14:paraId="311BF475" w14:textId="77777777" w:rsidR="00EF79FB" w:rsidRDefault="00EF79FB" w:rsidP="00EF79F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732"/>
        <w:gridCol w:w="1639"/>
        <w:gridCol w:w="5305"/>
      </w:tblGrid>
      <w:tr w:rsidR="00EF79FB" w:rsidRPr="00EF79FB" w14:paraId="53AE259A" w14:textId="77777777" w:rsidTr="00C7240D">
        <w:tc>
          <w:tcPr>
            <w:tcW w:w="695" w:type="dxa"/>
            <w:shd w:val="clear" w:color="auto" w:fill="auto"/>
          </w:tcPr>
          <w:p w14:paraId="187E072B" w14:textId="77777777" w:rsidR="00EF79FB" w:rsidRPr="00EF79FB" w:rsidRDefault="00EF79FB" w:rsidP="00C7240D">
            <w:pPr>
              <w:rPr>
                <w:rFonts w:ascii="Arial" w:hAnsi="Arial" w:cs="Arial"/>
              </w:rPr>
            </w:pPr>
            <w:r w:rsidRPr="00EF79FB">
              <w:rPr>
                <w:rFonts w:ascii="Arial" w:hAnsi="Arial" w:cs="Arial"/>
              </w:rPr>
              <w:t>Data: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shd w:val="clear" w:color="auto" w:fill="auto"/>
          </w:tcPr>
          <w:p w14:paraId="35E5CE38" w14:textId="757040DC" w:rsidR="00EF79FB" w:rsidRPr="00EF79FB" w:rsidRDefault="00CF4DB1" w:rsidP="00C724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</w:t>
            </w:r>
            <w:r w:rsidR="000E0B5F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C250CC4" w14:textId="77777777" w:rsidR="00EF79FB" w:rsidRPr="00EF79FB" w:rsidRDefault="00EF79FB" w:rsidP="00C7240D">
            <w:pPr>
              <w:rPr>
                <w:rFonts w:ascii="Arial" w:hAnsi="Arial" w:cs="Arial"/>
              </w:rPr>
            </w:pPr>
          </w:p>
        </w:tc>
        <w:tc>
          <w:tcPr>
            <w:tcW w:w="5471" w:type="dxa"/>
            <w:tcBorders>
              <w:bottom w:val="single" w:sz="4" w:space="0" w:color="auto"/>
            </w:tcBorders>
            <w:shd w:val="clear" w:color="auto" w:fill="auto"/>
          </w:tcPr>
          <w:p w14:paraId="44678D8D" w14:textId="77777777" w:rsidR="00EF79FB" w:rsidRPr="00EF79FB" w:rsidRDefault="00EF79FB" w:rsidP="00C7240D">
            <w:pPr>
              <w:jc w:val="center"/>
              <w:rPr>
                <w:rFonts w:ascii="Arial" w:hAnsi="Arial" w:cs="Arial"/>
              </w:rPr>
            </w:pPr>
          </w:p>
        </w:tc>
      </w:tr>
      <w:tr w:rsidR="00EF79FB" w:rsidRPr="00EF79FB" w14:paraId="21A576E0" w14:textId="77777777" w:rsidTr="00C7240D">
        <w:tc>
          <w:tcPr>
            <w:tcW w:w="695" w:type="dxa"/>
            <w:shd w:val="clear" w:color="auto" w:fill="auto"/>
          </w:tcPr>
          <w:p w14:paraId="5AE55471" w14:textId="77777777" w:rsidR="00EF79FB" w:rsidRPr="00EF79FB" w:rsidRDefault="00EF79FB" w:rsidP="00C7240D">
            <w:pPr>
              <w:rPr>
                <w:rFonts w:ascii="Arial" w:hAnsi="Arial" w:cs="Arial"/>
              </w:rPr>
            </w:pPr>
          </w:p>
        </w:tc>
        <w:tc>
          <w:tcPr>
            <w:tcW w:w="2815" w:type="dxa"/>
            <w:tcBorders>
              <w:top w:val="single" w:sz="4" w:space="0" w:color="auto"/>
            </w:tcBorders>
            <w:shd w:val="clear" w:color="auto" w:fill="auto"/>
          </w:tcPr>
          <w:p w14:paraId="2AE5688A" w14:textId="77777777" w:rsidR="00EF79FB" w:rsidRPr="00EF79FB" w:rsidRDefault="00EF79FB" w:rsidP="00C7240D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3DE848C7" w14:textId="77777777" w:rsidR="00EF79FB" w:rsidRPr="00EF79FB" w:rsidRDefault="00EF79FB" w:rsidP="00C72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1" w:type="dxa"/>
            <w:tcBorders>
              <w:top w:val="single" w:sz="4" w:space="0" w:color="auto"/>
            </w:tcBorders>
            <w:shd w:val="clear" w:color="auto" w:fill="auto"/>
          </w:tcPr>
          <w:p w14:paraId="133CE18C" w14:textId="19D6C087" w:rsidR="00EF79FB" w:rsidRPr="00EF79FB" w:rsidRDefault="000E0B5F" w:rsidP="00C72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Professores</w:t>
            </w:r>
          </w:p>
        </w:tc>
      </w:tr>
    </w:tbl>
    <w:p w14:paraId="63CE3FFF" w14:textId="77777777" w:rsidR="00EF79FB" w:rsidRPr="00EF79FB" w:rsidRDefault="00EF79FB" w:rsidP="00EF79FB">
      <w:pPr>
        <w:rPr>
          <w:rFonts w:ascii="Arial" w:hAnsi="Arial" w:cs="Arial"/>
        </w:rPr>
      </w:pPr>
    </w:p>
    <w:p w14:paraId="7A7A048E" w14:textId="77777777" w:rsidR="00EF79FB" w:rsidRDefault="00EF79FB" w:rsidP="00EF79FB"/>
    <w:sectPr w:rsidR="00EF79FB" w:rsidSect="00271C88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0510" w14:textId="77777777" w:rsidR="00271C88" w:rsidRDefault="00271C88">
      <w:r>
        <w:separator/>
      </w:r>
    </w:p>
  </w:endnote>
  <w:endnote w:type="continuationSeparator" w:id="0">
    <w:p w14:paraId="483906EC" w14:textId="77777777" w:rsidR="00271C88" w:rsidRDefault="0027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34874"/>
      <w:docPartObj>
        <w:docPartGallery w:val="Page Numbers (Bottom of Page)"/>
        <w:docPartUnique/>
      </w:docPartObj>
    </w:sdtPr>
    <w:sdtContent>
      <w:p w14:paraId="20DECC3D" w14:textId="4157A144" w:rsidR="008C3F17" w:rsidRDefault="008C3F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C9EB6" w14:textId="77777777" w:rsidR="00FE02E1" w:rsidRDefault="00FE02E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5868"/>
      <w:docPartObj>
        <w:docPartGallery w:val="Page Numbers (Bottom of Page)"/>
        <w:docPartUnique/>
      </w:docPartObj>
    </w:sdtPr>
    <w:sdtContent>
      <w:p w14:paraId="09599F0C" w14:textId="77777777" w:rsidR="00FE02E1" w:rsidRDefault="000000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3A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E3757AA" w14:textId="77777777" w:rsidR="00FE02E1" w:rsidRDefault="00FE02E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D089" w14:textId="77777777" w:rsidR="00271C88" w:rsidRDefault="00271C88">
      <w:r>
        <w:separator/>
      </w:r>
    </w:p>
  </w:footnote>
  <w:footnote w:type="continuationSeparator" w:id="0">
    <w:p w14:paraId="2720DE71" w14:textId="77777777" w:rsidR="00271C88" w:rsidRDefault="0027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7F7D" w14:textId="26798B48" w:rsidR="00FE02E1" w:rsidRDefault="003723B8">
    <w:pPr>
      <w:pStyle w:val="Cabealho"/>
      <w:ind w:right="360"/>
    </w:pPr>
    <w:r>
      <w:rPr>
        <w:noProof/>
        <w:lang w:eastAsia="pt-BR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9D226" wp14:editId="6CCA4302">
              <wp:simplePos x="0" y="0"/>
              <wp:positionH relativeFrom="page">
                <wp:posOffset>6596380</wp:posOffset>
              </wp:positionH>
              <wp:positionV relativeFrom="paragraph">
                <wp:posOffset>635</wp:posOffset>
              </wp:positionV>
              <wp:extent cx="242570" cy="320675"/>
              <wp:effectExtent l="0" t="0" r="0" b="0"/>
              <wp:wrapSquare wrapText="largest"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3206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FD9FD" w14:textId="77777777" w:rsidR="00FE02E1" w:rsidRPr="00514DDC" w:rsidRDefault="00FE02E1" w:rsidP="00514D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9D2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9.4pt;margin-top:.05pt;width:19.1pt;height:25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" stroked="f">
              <v:fill opacity="0"/>
              <v:textbox inset="0,0,0,0">
                <w:txbxContent>
                  <w:p w14:paraId="3FBFD9FD" w14:textId="77777777" w:rsidR="00FE02E1" w:rsidRPr="00514DDC" w:rsidRDefault="00FE02E1" w:rsidP="00514DDC"/>
                </w:txbxContent>
              </v:textbox>
              <w10:wrap type="square" side="largest" anchorx="page"/>
            </v:shape>
          </w:pict>
        </mc:Fallback>
      </mc:AlternateContent>
    </w:r>
  </w:p>
  <w:p w14:paraId="7278B04E" w14:textId="77777777" w:rsidR="00FE02E1" w:rsidRDefault="00FE02E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B8C3" w14:textId="77777777" w:rsidR="00FE02E1" w:rsidRDefault="00FE02E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57F50" w14:textId="77777777" w:rsidR="00FE02E1" w:rsidRPr="00B83383" w:rsidRDefault="00FE02E1" w:rsidP="00B833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1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33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FF67D49"/>
    <w:multiLevelType w:val="hybridMultilevel"/>
    <w:tmpl w:val="D37CCA38"/>
    <w:lvl w:ilvl="0" w:tplc="19366AEA">
      <w:start w:val="1"/>
      <w:numFmt w:val="bullet"/>
      <w:lvlText w:val=""/>
      <w:lvlJc w:val="left"/>
      <w:pPr>
        <w:ind w:left="567" w:firstLine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EE1F08"/>
    <w:multiLevelType w:val="hybridMultilevel"/>
    <w:tmpl w:val="AD5A09F0"/>
    <w:lvl w:ilvl="0" w:tplc="A6241BB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E96DEF"/>
    <w:multiLevelType w:val="hybridMultilevel"/>
    <w:tmpl w:val="F160817E"/>
    <w:lvl w:ilvl="0" w:tplc="BDF261D8">
      <w:start w:val="1"/>
      <w:numFmt w:val="bullet"/>
      <w:pStyle w:val="TCC-Lista"/>
      <w:lvlText w:val=""/>
      <w:lvlJc w:val="left"/>
      <w:pPr>
        <w:ind w:left="284" w:firstLine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76044">
    <w:abstractNumId w:val="0"/>
  </w:num>
  <w:num w:numId="2" w16cid:durableId="476193631">
    <w:abstractNumId w:val="1"/>
  </w:num>
  <w:num w:numId="3" w16cid:durableId="141701456">
    <w:abstractNumId w:val="2"/>
  </w:num>
  <w:num w:numId="4" w16cid:durableId="1118839336">
    <w:abstractNumId w:val="3"/>
  </w:num>
  <w:num w:numId="5" w16cid:durableId="729115329">
    <w:abstractNumId w:val="4"/>
  </w:num>
  <w:num w:numId="6" w16cid:durableId="1601528276">
    <w:abstractNumId w:val="5"/>
  </w:num>
  <w:num w:numId="7" w16cid:durableId="1768038779">
    <w:abstractNumId w:val="6"/>
  </w:num>
  <w:num w:numId="8" w16cid:durableId="1385443322">
    <w:abstractNumId w:val="7"/>
  </w:num>
  <w:num w:numId="9" w16cid:durableId="1693451522">
    <w:abstractNumId w:val="8"/>
  </w:num>
  <w:num w:numId="10" w16cid:durableId="408114263">
    <w:abstractNumId w:val="9"/>
  </w:num>
  <w:num w:numId="11" w16cid:durableId="1206135906">
    <w:abstractNumId w:val="10"/>
  </w:num>
  <w:num w:numId="12" w16cid:durableId="132452026">
    <w:abstractNumId w:val="11"/>
  </w:num>
  <w:num w:numId="13" w16cid:durableId="1788695176">
    <w:abstractNumId w:val="12"/>
  </w:num>
  <w:num w:numId="14" w16cid:durableId="1396079627">
    <w:abstractNumId w:val="14"/>
  </w:num>
  <w:num w:numId="15" w16cid:durableId="1063866511">
    <w:abstractNumId w:val="13"/>
  </w:num>
  <w:num w:numId="16" w16cid:durableId="493229733">
    <w:abstractNumId w:val="15"/>
  </w:num>
  <w:num w:numId="17" w16cid:durableId="1113981501">
    <w:abstractNumId w:val="15"/>
    <w:lvlOverride w:ilvl="0">
      <w:startOverride w:val="1"/>
    </w:lvlOverride>
  </w:num>
  <w:num w:numId="18" w16cid:durableId="151174998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DB"/>
    <w:rsid w:val="000051BD"/>
    <w:rsid w:val="00010609"/>
    <w:rsid w:val="0001426B"/>
    <w:rsid w:val="00047F07"/>
    <w:rsid w:val="00057E9A"/>
    <w:rsid w:val="00060B1C"/>
    <w:rsid w:val="000757E7"/>
    <w:rsid w:val="000A7B2A"/>
    <w:rsid w:val="000B4E4A"/>
    <w:rsid w:val="000C3C4E"/>
    <w:rsid w:val="000E0B5F"/>
    <w:rsid w:val="000E58A1"/>
    <w:rsid w:val="000E7EFF"/>
    <w:rsid w:val="00136EE4"/>
    <w:rsid w:val="0015121F"/>
    <w:rsid w:val="00156C26"/>
    <w:rsid w:val="00186352"/>
    <w:rsid w:val="00196A26"/>
    <w:rsid w:val="001C04F4"/>
    <w:rsid w:val="001C6F9C"/>
    <w:rsid w:val="001C7A12"/>
    <w:rsid w:val="001D32BB"/>
    <w:rsid w:val="001F4355"/>
    <w:rsid w:val="001F7CEA"/>
    <w:rsid w:val="0021011A"/>
    <w:rsid w:val="002124A9"/>
    <w:rsid w:val="0023784A"/>
    <w:rsid w:val="00237C70"/>
    <w:rsid w:val="00242EAC"/>
    <w:rsid w:val="0024616B"/>
    <w:rsid w:val="00255FB9"/>
    <w:rsid w:val="00264597"/>
    <w:rsid w:val="00271C88"/>
    <w:rsid w:val="00277AB1"/>
    <w:rsid w:val="00293E3D"/>
    <w:rsid w:val="00297EF1"/>
    <w:rsid w:val="002A5FE1"/>
    <w:rsid w:val="002E1DBE"/>
    <w:rsid w:val="002F156D"/>
    <w:rsid w:val="00302E9C"/>
    <w:rsid w:val="00325EA3"/>
    <w:rsid w:val="00363EA0"/>
    <w:rsid w:val="003723B8"/>
    <w:rsid w:val="00376D3F"/>
    <w:rsid w:val="00380ADB"/>
    <w:rsid w:val="003A0626"/>
    <w:rsid w:val="003A7C18"/>
    <w:rsid w:val="003B1570"/>
    <w:rsid w:val="003B416D"/>
    <w:rsid w:val="003C75E2"/>
    <w:rsid w:val="00412604"/>
    <w:rsid w:val="00417E08"/>
    <w:rsid w:val="00432C64"/>
    <w:rsid w:val="00447061"/>
    <w:rsid w:val="00452E2C"/>
    <w:rsid w:val="0047453C"/>
    <w:rsid w:val="004C3DB7"/>
    <w:rsid w:val="004D06C8"/>
    <w:rsid w:val="004D30D2"/>
    <w:rsid w:val="004D3B1D"/>
    <w:rsid w:val="004E72C3"/>
    <w:rsid w:val="004F4009"/>
    <w:rsid w:val="00514955"/>
    <w:rsid w:val="00514DDC"/>
    <w:rsid w:val="00524FC4"/>
    <w:rsid w:val="00542010"/>
    <w:rsid w:val="00551A93"/>
    <w:rsid w:val="00582A08"/>
    <w:rsid w:val="005A18B8"/>
    <w:rsid w:val="005B116E"/>
    <w:rsid w:val="005B53A8"/>
    <w:rsid w:val="005B5B34"/>
    <w:rsid w:val="005B5B5D"/>
    <w:rsid w:val="005D0442"/>
    <w:rsid w:val="005F4CC4"/>
    <w:rsid w:val="00610302"/>
    <w:rsid w:val="0062741F"/>
    <w:rsid w:val="00642535"/>
    <w:rsid w:val="0065213E"/>
    <w:rsid w:val="006658D6"/>
    <w:rsid w:val="00665D35"/>
    <w:rsid w:val="00667219"/>
    <w:rsid w:val="00674B07"/>
    <w:rsid w:val="00680B2D"/>
    <w:rsid w:val="0068794C"/>
    <w:rsid w:val="006B18A9"/>
    <w:rsid w:val="006C51DD"/>
    <w:rsid w:val="006D5DB8"/>
    <w:rsid w:val="00705438"/>
    <w:rsid w:val="0071196E"/>
    <w:rsid w:val="007121A1"/>
    <w:rsid w:val="00715185"/>
    <w:rsid w:val="00772BC5"/>
    <w:rsid w:val="00784BE7"/>
    <w:rsid w:val="00791722"/>
    <w:rsid w:val="0079746F"/>
    <w:rsid w:val="007A3097"/>
    <w:rsid w:val="007A4668"/>
    <w:rsid w:val="007F4022"/>
    <w:rsid w:val="007F6F84"/>
    <w:rsid w:val="00803A1C"/>
    <w:rsid w:val="00805BAC"/>
    <w:rsid w:val="008773B2"/>
    <w:rsid w:val="008C3F17"/>
    <w:rsid w:val="008D5198"/>
    <w:rsid w:val="008F53DB"/>
    <w:rsid w:val="00917F59"/>
    <w:rsid w:val="00933F78"/>
    <w:rsid w:val="00962493"/>
    <w:rsid w:val="009904DB"/>
    <w:rsid w:val="009B081A"/>
    <w:rsid w:val="009D1DCD"/>
    <w:rsid w:val="009D383A"/>
    <w:rsid w:val="009E34C8"/>
    <w:rsid w:val="009E68CB"/>
    <w:rsid w:val="009F43E2"/>
    <w:rsid w:val="00A00447"/>
    <w:rsid w:val="00A01681"/>
    <w:rsid w:val="00A02367"/>
    <w:rsid w:val="00A05AEF"/>
    <w:rsid w:val="00A22A04"/>
    <w:rsid w:val="00A30834"/>
    <w:rsid w:val="00A46363"/>
    <w:rsid w:val="00A53820"/>
    <w:rsid w:val="00A812A1"/>
    <w:rsid w:val="00A918B5"/>
    <w:rsid w:val="00AA3D65"/>
    <w:rsid w:val="00AB1E97"/>
    <w:rsid w:val="00AC05B2"/>
    <w:rsid w:val="00AC2B49"/>
    <w:rsid w:val="00AD0420"/>
    <w:rsid w:val="00AE4C8E"/>
    <w:rsid w:val="00B011C4"/>
    <w:rsid w:val="00B123D9"/>
    <w:rsid w:val="00B63D1B"/>
    <w:rsid w:val="00B83383"/>
    <w:rsid w:val="00B86C19"/>
    <w:rsid w:val="00BA2AE4"/>
    <w:rsid w:val="00BB1DA1"/>
    <w:rsid w:val="00BB679E"/>
    <w:rsid w:val="00BC46B6"/>
    <w:rsid w:val="00BC4D6D"/>
    <w:rsid w:val="00BD6E96"/>
    <w:rsid w:val="00C05F50"/>
    <w:rsid w:val="00C06C4C"/>
    <w:rsid w:val="00C14C8A"/>
    <w:rsid w:val="00C25673"/>
    <w:rsid w:val="00C30B06"/>
    <w:rsid w:val="00C446C2"/>
    <w:rsid w:val="00C45EE2"/>
    <w:rsid w:val="00C5707C"/>
    <w:rsid w:val="00C60BFB"/>
    <w:rsid w:val="00C646F1"/>
    <w:rsid w:val="00C65EA9"/>
    <w:rsid w:val="00C7240D"/>
    <w:rsid w:val="00C95AD9"/>
    <w:rsid w:val="00C976CF"/>
    <w:rsid w:val="00CB10F5"/>
    <w:rsid w:val="00CB33AA"/>
    <w:rsid w:val="00CC73AD"/>
    <w:rsid w:val="00CD31BA"/>
    <w:rsid w:val="00CE43A4"/>
    <w:rsid w:val="00CE4F72"/>
    <w:rsid w:val="00CF4DB1"/>
    <w:rsid w:val="00CF7F41"/>
    <w:rsid w:val="00D136D0"/>
    <w:rsid w:val="00D20F6F"/>
    <w:rsid w:val="00D25736"/>
    <w:rsid w:val="00D3265E"/>
    <w:rsid w:val="00D41DEC"/>
    <w:rsid w:val="00D547D4"/>
    <w:rsid w:val="00D74A2C"/>
    <w:rsid w:val="00D75978"/>
    <w:rsid w:val="00DA2725"/>
    <w:rsid w:val="00DB6CD8"/>
    <w:rsid w:val="00DC546B"/>
    <w:rsid w:val="00DC64D3"/>
    <w:rsid w:val="00DD0A1E"/>
    <w:rsid w:val="00DE0FCA"/>
    <w:rsid w:val="00DF5E3B"/>
    <w:rsid w:val="00E041D3"/>
    <w:rsid w:val="00E2557C"/>
    <w:rsid w:val="00EA1DEA"/>
    <w:rsid w:val="00EC1604"/>
    <w:rsid w:val="00ED29CA"/>
    <w:rsid w:val="00ED2B0A"/>
    <w:rsid w:val="00EF79FB"/>
    <w:rsid w:val="00F0384A"/>
    <w:rsid w:val="00F064D9"/>
    <w:rsid w:val="00F17A7B"/>
    <w:rsid w:val="00F22BD8"/>
    <w:rsid w:val="00F733AB"/>
    <w:rsid w:val="00F80CCC"/>
    <w:rsid w:val="00F93176"/>
    <w:rsid w:val="00FA330F"/>
    <w:rsid w:val="00FB058B"/>
    <w:rsid w:val="00FB662A"/>
    <w:rsid w:val="00FD619A"/>
    <w:rsid w:val="00FE02E1"/>
    <w:rsid w:val="00FE4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B1355"/>
  <w15:docId w15:val="{3E26D512-A8DE-402C-AEEB-7D997705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8A9"/>
    <w:rPr>
      <w:sz w:val="24"/>
      <w:szCs w:val="24"/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B18A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8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8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8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B18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8A9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8A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8A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8A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sid w:val="00933F78"/>
    <w:rPr>
      <w:rFonts w:ascii="Times New Roman" w:hAnsi="Times New Roman"/>
      <w:sz w:val="24"/>
    </w:rPr>
  </w:style>
  <w:style w:type="character" w:customStyle="1" w:styleId="Fontepargpadro1">
    <w:name w:val="Fonte parág. padrão1"/>
    <w:rsid w:val="00933F78"/>
  </w:style>
  <w:style w:type="character" w:styleId="Hyperlink">
    <w:name w:val="Hyperlink"/>
    <w:basedOn w:val="Fontepargpadro1"/>
    <w:uiPriority w:val="99"/>
    <w:rsid w:val="00933F78"/>
    <w:rPr>
      <w:color w:val="0000FF"/>
      <w:u w:val="single"/>
    </w:rPr>
  </w:style>
  <w:style w:type="character" w:styleId="Nmerodepgina">
    <w:name w:val="page number"/>
    <w:basedOn w:val="Fontepargpadro1"/>
    <w:rsid w:val="00933F78"/>
  </w:style>
  <w:style w:type="character" w:customStyle="1" w:styleId="WW8Num31z0">
    <w:name w:val="WW8Num31z0"/>
    <w:rsid w:val="00933F78"/>
    <w:rPr>
      <w:rFonts w:ascii="Symbol" w:hAnsi="Symbol"/>
    </w:rPr>
  </w:style>
  <w:style w:type="character" w:customStyle="1" w:styleId="WW8Num31z1">
    <w:name w:val="WW8Num31z1"/>
    <w:rsid w:val="00933F78"/>
    <w:rPr>
      <w:rFonts w:ascii="Courier New" w:hAnsi="Courier New" w:cs="Courier New"/>
    </w:rPr>
  </w:style>
  <w:style w:type="character" w:customStyle="1" w:styleId="WW8Num31z2">
    <w:name w:val="WW8Num31z2"/>
    <w:rsid w:val="00933F78"/>
    <w:rPr>
      <w:rFonts w:ascii="Wingdings" w:hAnsi="Wingdings"/>
    </w:rPr>
  </w:style>
  <w:style w:type="character" w:customStyle="1" w:styleId="WW8Num6z0">
    <w:name w:val="WW8Num6z0"/>
    <w:rsid w:val="00933F78"/>
    <w:rPr>
      <w:rFonts w:ascii="Symbol" w:hAnsi="Symbol" w:cs="Symbol"/>
    </w:rPr>
  </w:style>
  <w:style w:type="character" w:customStyle="1" w:styleId="WW8Num6z1">
    <w:name w:val="WW8Num6z1"/>
    <w:rsid w:val="00933F78"/>
    <w:rPr>
      <w:rFonts w:ascii="Courier New" w:hAnsi="Courier New" w:cs="Courier New"/>
    </w:rPr>
  </w:style>
  <w:style w:type="character" w:customStyle="1" w:styleId="WW8Num6z2">
    <w:name w:val="WW8Num6z2"/>
    <w:rsid w:val="00933F78"/>
    <w:rPr>
      <w:rFonts w:ascii="Wingdings" w:hAnsi="Wingdings" w:cs="Wingdings"/>
    </w:rPr>
  </w:style>
  <w:style w:type="character" w:customStyle="1" w:styleId="WW8Num30z0">
    <w:name w:val="WW8Num30z0"/>
    <w:rsid w:val="00933F78"/>
    <w:rPr>
      <w:rFonts w:ascii="Symbol" w:hAnsi="Symbol" w:cs="Symbol"/>
    </w:rPr>
  </w:style>
  <w:style w:type="character" w:customStyle="1" w:styleId="WW8Num30z1">
    <w:name w:val="WW8Num30z1"/>
    <w:rsid w:val="00933F78"/>
    <w:rPr>
      <w:rFonts w:ascii="Courier New" w:hAnsi="Courier New" w:cs="Courier New"/>
    </w:rPr>
  </w:style>
  <w:style w:type="character" w:customStyle="1" w:styleId="WW8Num30z2">
    <w:name w:val="WW8Num30z2"/>
    <w:rsid w:val="00933F78"/>
    <w:rPr>
      <w:rFonts w:ascii="Wingdings" w:hAnsi="Wingdings" w:cs="Wingdings"/>
    </w:rPr>
  </w:style>
  <w:style w:type="character" w:customStyle="1" w:styleId="WW8Num33z0">
    <w:name w:val="WW8Num33z0"/>
    <w:rsid w:val="00933F78"/>
    <w:rPr>
      <w:rFonts w:ascii="Symbol" w:hAnsi="Symbol"/>
    </w:rPr>
  </w:style>
  <w:style w:type="character" w:customStyle="1" w:styleId="WW8Num33z1">
    <w:name w:val="WW8Num33z1"/>
    <w:rsid w:val="00933F78"/>
    <w:rPr>
      <w:rFonts w:ascii="Courier New" w:hAnsi="Courier New" w:cs="Courier New"/>
    </w:rPr>
  </w:style>
  <w:style w:type="character" w:customStyle="1" w:styleId="WW8Num33z2">
    <w:name w:val="WW8Num33z2"/>
    <w:rsid w:val="00933F78"/>
    <w:rPr>
      <w:rFonts w:ascii="Wingdings" w:hAnsi="Wingdings"/>
    </w:rPr>
  </w:style>
  <w:style w:type="character" w:customStyle="1" w:styleId="WW8Num23z0">
    <w:name w:val="WW8Num23z0"/>
    <w:rsid w:val="00933F78"/>
    <w:rPr>
      <w:rFonts w:ascii="Symbol" w:hAnsi="Symbol"/>
    </w:rPr>
  </w:style>
  <w:style w:type="character" w:customStyle="1" w:styleId="WW8Num23z1">
    <w:name w:val="WW8Num23z1"/>
    <w:rsid w:val="00933F78"/>
    <w:rPr>
      <w:rFonts w:ascii="Courier New" w:hAnsi="Courier New" w:cs="Courier New"/>
    </w:rPr>
  </w:style>
  <w:style w:type="character" w:customStyle="1" w:styleId="WW8Num23z2">
    <w:name w:val="WW8Num23z2"/>
    <w:rsid w:val="00933F78"/>
    <w:rPr>
      <w:rFonts w:ascii="Wingdings" w:hAnsi="Wingdings"/>
    </w:rPr>
  </w:style>
  <w:style w:type="character" w:customStyle="1" w:styleId="WW8Num2z0">
    <w:name w:val="WW8Num2z0"/>
    <w:rsid w:val="00933F78"/>
    <w:rPr>
      <w:rFonts w:ascii="Symbol" w:hAnsi="Symbol" w:cs="Symbol"/>
    </w:rPr>
  </w:style>
  <w:style w:type="character" w:customStyle="1" w:styleId="WW8Num2z1">
    <w:name w:val="WW8Num2z1"/>
    <w:rsid w:val="00933F78"/>
    <w:rPr>
      <w:rFonts w:ascii="Courier New" w:hAnsi="Courier New" w:cs="Courier New"/>
    </w:rPr>
  </w:style>
  <w:style w:type="character" w:customStyle="1" w:styleId="WW8Num2z2">
    <w:name w:val="WW8Num2z2"/>
    <w:rsid w:val="00933F78"/>
    <w:rPr>
      <w:rFonts w:ascii="Wingdings" w:hAnsi="Wingdings" w:cs="Wingdings"/>
    </w:rPr>
  </w:style>
  <w:style w:type="character" w:customStyle="1" w:styleId="WW8Num25z0">
    <w:name w:val="WW8Num25z0"/>
    <w:rsid w:val="00933F78"/>
    <w:rPr>
      <w:rFonts w:ascii="Symbol" w:hAnsi="Symbol"/>
    </w:rPr>
  </w:style>
  <w:style w:type="character" w:customStyle="1" w:styleId="WW8Num25z1">
    <w:name w:val="WW8Num25z1"/>
    <w:rsid w:val="00933F78"/>
    <w:rPr>
      <w:rFonts w:ascii="Courier New" w:hAnsi="Courier New" w:cs="Courier New"/>
    </w:rPr>
  </w:style>
  <w:style w:type="character" w:customStyle="1" w:styleId="WW8Num25z2">
    <w:name w:val="WW8Num25z2"/>
    <w:rsid w:val="00933F78"/>
    <w:rPr>
      <w:rFonts w:ascii="Wingdings" w:hAnsi="Wingdings" w:cs="Wingdings"/>
    </w:rPr>
  </w:style>
  <w:style w:type="character" w:customStyle="1" w:styleId="WW8Num25z3">
    <w:name w:val="WW8Num25z3"/>
    <w:rsid w:val="00933F78"/>
    <w:rPr>
      <w:rFonts w:ascii="Symbol" w:hAnsi="Symbol" w:cs="Symbol"/>
    </w:rPr>
  </w:style>
  <w:style w:type="character" w:customStyle="1" w:styleId="WW8Num27z0">
    <w:name w:val="WW8Num27z0"/>
    <w:rsid w:val="00933F78"/>
    <w:rPr>
      <w:rFonts w:ascii="Symbol" w:hAnsi="Symbol"/>
    </w:rPr>
  </w:style>
  <w:style w:type="character" w:customStyle="1" w:styleId="WW8Num27z1">
    <w:name w:val="WW8Num27z1"/>
    <w:rsid w:val="00933F78"/>
    <w:rPr>
      <w:rFonts w:ascii="Courier New" w:hAnsi="Courier New" w:cs="Courier New"/>
    </w:rPr>
  </w:style>
  <w:style w:type="character" w:customStyle="1" w:styleId="WW8Num27z2">
    <w:name w:val="WW8Num27z2"/>
    <w:rsid w:val="00933F78"/>
    <w:rPr>
      <w:rFonts w:ascii="Wingdings" w:hAnsi="Wingdings"/>
    </w:rPr>
  </w:style>
  <w:style w:type="character" w:customStyle="1" w:styleId="WW8Num16z0">
    <w:name w:val="WW8Num16z0"/>
    <w:rsid w:val="00933F78"/>
    <w:rPr>
      <w:rFonts w:ascii="Symbol" w:hAnsi="Symbol"/>
    </w:rPr>
  </w:style>
  <w:style w:type="character" w:customStyle="1" w:styleId="WW8Num16z1">
    <w:name w:val="WW8Num16z1"/>
    <w:rsid w:val="00933F78"/>
    <w:rPr>
      <w:rFonts w:ascii="Courier New" w:hAnsi="Courier New" w:cs="Courier New"/>
    </w:rPr>
  </w:style>
  <w:style w:type="character" w:customStyle="1" w:styleId="WW8Num16z2">
    <w:name w:val="WW8Num16z2"/>
    <w:rsid w:val="00933F78"/>
    <w:rPr>
      <w:rFonts w:ascii="Wingdings" w:hAnsi="Wingdings"/>
    </w:rPr>
  </w:style>
  <w:style w:type="character" w:customStyle="1" w:styleId="WW8Num3z0">
    <w:name w:val="WW8Num3z0"/>
    <w:rsid w:val="00933F78"/>
    <w:rPr>
      <w:rFonts w:ascii="Symbol" w:hAnsi="Symbol"/>
    </w:rPr>
  </w:style>
  <w:style w:type="character" w:customStyle="1" w:styleId="WW8Num3z1">
    <w:name w:val="WW8Num3z1"/>
    <w:rsid w:val="00933F78"/>
    <w:rPr>
      <w:rFonts w:ascii="Courier New" w:hAnsi="Courier New" w:cs="Courier New"/>
    </w:rPr>
  </w:style>
  <w:style w:type="character" w:customStyle="1" w:styleId="WW8Num3z2">
    <w:name w:val="WW8Num3z2"/>
    <w:rsid w:val="00933F78"/>
    <w:rPr>
      <w:rFonts w:ascii="Wingdings" w:hAnsi="Wingdings"/>
    </w:rPr>
  </w:style>
  <w:style w:type="character" w:customStyle="1" w:styleId="Caracteresdenotaderodap">
    <w:name w:val="Caracteres de nota de rodapé"/>
    <w:rsid w:val="00933F78"/>
  </w:style>
  <w:style w:type="character" w:styleId="Refdenotaderodap">
    <w:name w:val="footnote reference"/>
    <w:semiHidden/>
    <w:rsid w:val="00933F78"/>
    <w:rPr>
      <w:vertAlign w:val="superscript"/>
    </w:rPr>
  </w:style>
  <w:style w:type="character" w:customStyle="1" w:styleId="Smbolosdenumerao">
    <w:name w:val="Símbolos de numeração"/>
    <w:rsid w:val="00933F78"/>
  </w:style>
  <w:style w:type="character" w:styleId="Refdenotadefim">
    <w:name w:val="endnote reference"/>
    <w:semiHidden/>
    <w:rsid w:val="00933F78"/>
    <w:rPr>
      <w:vertAlign w:val="superscript"/>
    </w:rPr>
  </w:style>
  <w:style w:type="character" w:customStyle="1" w:styleId="Caracteresdenotadefim">
    <w:name w:val="Caracteres de nota de fim"/>
    <w:rsid w:val="00933F78"/>
  </w:style>
  <w:style w:type="paragraph" w:customStyle="1" w:styleId="Captulo">
    <w:name w:val="Capítulo"/>
    <w:basedOn w:val="Normal"/>
    <w:next w:val="Corpodetexto"/>
    <w:rsid w:val="00933F7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933F78"/>
    <w:pPr>
      <w:spacing w:after="120"/>
    </w:pPr>
  </w:style>
  <w:style w:type="paragraph" w:styleId="Lista">
    <w:name w:val="List"/>
    <w:basedOn w:val="Corpodetexto"/>
    <w:rsid w:val="00933F78"/>
    <w:rPr>
      <w:rFonts w:cs="Tahoma"/>
    </w:rPr>
  </w:style>
  <w:style w:type="paragraph" w:customStyle="1" w:styleId="Legenda1">
    <w:name w:val="Legenda1"/>
    <w:basedOn w:val="Normal"/>
    <w:rsid w:val="00933F7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933F78"/>
    <w:pPr>
      <w:suppressLineNumbers/>
    </w:pPr>
    <w:rPr>
      <w:rFonts w:cs="Tahoma"/>
    </w:rPr>
  </w:style>
  <w:style w:type="paragraph" w:styleId="NormalWeb">
    <w:name w:val="Normal (Web)"/>
    <w:basedOn w:val="Normal"/>
    <w:rsid w:val="00933F78"/>
    <w:pPr>
      <w:spacing w:before="280" w:after="280"/>
    </w:pPr>
  </w:style>
  <w:style w:type="paragraph" w:customStyle="1" w:styleId="Contedodoquadro">
    <w:name w:val="Conteúdo do quadro"/>
    <w:basedOn w:val="Corpodetexto"/>
    <w:rsid w:val="00933F78"/>
  </w:style>
  <w:style w:type="paragraph" w:styleId="Cabealho">
    <w:name w:val="header"/>
    <w:basedOn w:val="Normal"/>
    <w:link w:val="CabealhoChar"/>
    <w:rsid w:val="00933F7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933F78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link w:val="RecuodecorpodetextoChar"/>
    <w:rsid w:val="00933F78"/>
    <w:pPr>
      <w:ind w:left="5040"/>
      <w:jc w:val="right"/>
    </w:pPr>
  </w:style>
  <w:style w:type="paragraph" w:customStyle="1" w:styleId="Contedodatabela">
    <w:name w:val="Conteúdo da tabela"/>
    <w:basedOn w:val="Normal"/>
    <w:rsid w:val="00933F78"/>
    <w:pPr>
      <w:suppressLineNumbers/>
    </w:pPr>
  </w:style>
  <w:style w:type="paragraph" w:customStyle="1" w:styleId="Ttulodatabela">
    <w:name w:val="Título da tabela"/>
    <w:basedOn w:val="Contedodatabela"/>
    <w:rsid w:val="00933F78"/>
    <w:pPr>
      <w:jc w:val="center"/>
    </w:pPr>
    <w:rPr>
      <w:b/>
      <w:bCs/>
    </w:rPr>
  </w:style>
  <w:style w:type="paragraph" w:styleId="Textodenotaderodap">
    <w:name w:val="footnote text"/>
    <w:basedOn w:val="Normal"/>
    <w:semiHidden/>
    <w:rsid w:val="00933F78"/>
    <w:pPr>
      <w:suppressLineNumbers/>
      <w:ind w:left="283" w:hanging="283"/>
    </w:pPr>
    <w:rPr>
      <w:sz w:val="20"/>
      <w:szCs w:val="20"/>
    </w:rPr>
  </w:style>
  <w:style w:type="paragraph" w:styleId="Textodebalo">
    <w:name w:val="Balloon Text"/>
    <w:basedOn w:val="Normal"/>
    <w:semiHidden/>
    <w:rsid w:val="000E7EF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16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B18A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8A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8A9"/>
    <w:rPr>
      <w:rFonts w:ascii="Cambria" w:eastAsia="Times New Roman" w:hAnsi="Cambria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B18A9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6B18A9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8A9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8A9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8A9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8A9"/>
    <w:rPr>
      <w:rFonts w:ascii="Cambria" w:eastAsia="Times New Roman" w:hAnsi="Cambria"/>
    </w:rPr>
  </w:style>
  <w:style w:type="paragraph" w:styleId="Ttulo">
    <w:name w:val="Title"/>
    <w:basedOn w:val="Normal"/>
    <w:next w:val="Normal"/>
    <w:link w:val="TtuloChar"/>
    <w:uiPriority w:val="10"/>
    <w:qFormat/>
    <w:rsid w:val="006B18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18A9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8A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basedOn w:val="Fontepargpadro"/>
    <w:link w:val="Subttulo"/>
    <w:uiPriority w:val="11"/>
    <w:rsid w:val="006B18A9"/>
    <w:rPr>
      <w:rFonts w:ascii="Cambria" w:eastAsia="Times New Roman" w:hAnsi="Cambria"/>
      <w:sz w:val="24"/>
      <w:szCs w:val="24"/>
    </w:rPr>
  </w:style>
  <w:style w:type="character" w:styleId="Forte">
    <w:name w:val="Strong"/>
    <w:basedOn w:val="Fontepargpadro"/>
    <w:uiPriority w:val="22"/>
    <w:qFormat/>
    <w:rsid w:val="006B18A9"/>
    <w:rPr>
      <w:b/>
      <w:bCs/>
    </w:rPr>
  </w:style>
  <w:style w:type="character" w:styleId="nfase">
    <w:name w:val="Emphasis"/>
    <w:basedOn w:val="Fontepargpadro"/>
    <w:uiPriority w:val="20"/>
    <w:qFormat/>
    <w:rsid w:val="006B18A9"/>
    <w:rPr>
      <w:rFonts w:ascii="Calibri" w:hAnsi="Calibri"/>
      <w:b/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6B18A9"/>
    <w:rPr>
      <w:szCs w:val="32"/>
    </w:rPr>
  </w:style>
  <w:style w:type="paragraph" w:styleId="PargrafodaLista">
    <w:name w:val="List Paragraph"/>
    <w:basedOn w:val="Normal"/>
    <w:uiPriority w:val="34"/>
    <w:qFormat/>
    <w:rsid w:val="006B18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B18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18A9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8A9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8A9"/>
    <w:rPr>
      <w:b/>
      <w:i/>
      <w:sz w:val="24"/>
    </w:rPr>
  </w:style>
  <w:style w:type="character" w:styleId="nfaseSutil">
    <w:name w:val="Subtle Emphasis"/>
    <w:uiPriority w:val="19"/>
    <w:qFormat/>
    <w:rsid w:val="006B18A9"/>
    <w:rPr>
      <w:i/>
      <w:color w:val="5A5A5A"/>
    </w:rPr>
  </w:style>
  <w:style w:type="character" w:styleId="nfaseIntensa">
    <w:name w:val="Intense Emphasis"/>
    <w:basedOn w:val="Fontepargpadro"/>
    <w:uiPriority w:val="21"/>
    <w:qFormat/>
    <w:rsid w:val="006B18A9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B18A9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B18A9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B18A9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18A9"/>
    <w:pPr>
      <w:outlineLvl w:val="9"/>
    </w:pPr>
  </w:style>
  <w:style w:type="paragraph" w:styleId="Legenda">
    <w:name w:val="caption"/>
    <w:basedOn w:val="Normal"/>
    <w:next w:val="Normal"/>
    <w:uiPriority w:val="35"/>
    <w:unhideWhenUsed/>
    <w:rsid w:val="006B18A9"/>
    <w:rPr>
      <w:b/>
      <w:bCs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B18A9"/>
    <w:rPr>
      <w:sz w:val="24"/>
      <w:szCs w:val="32"/>
    </w:rPr>
  </w:style>
  <w:style w:type="paragraph" w:customStyle="1" w:styleId="TCC-Padro">
    <w:name w:val="TCC - Padrão"/>
    <w:basedOn w:val="Normal"/>
    <w:qFormat/>
    <w:rsid w:val="006B18A9"/>
    <w:pPr>
      <w:spacing w:before="240" w:after="240" w:line="360" w:lineRule="auto"/>
      <w:ind w:firstLine="851"/>
      <w:jc w:val="both"/>
    </w:pPr>
    <w:rPr>
      <w:rFonts w:ascii="Arial" w:hAnsi="Arial" w:cs="Arial"/>
    </w:rPr>
  </w:style>
  <w:style w:type="paragraph" w:customStyle="1" w:styleId="TCC-Subttulo">
    <w:name w:val="TCC - Subtítulo"/>
    <w:basedOn w:val="TCC-Padro"/>
    <w:next w:val="TCC-Subttulo2"/>
    <w:qFormat/>
    <w:rsid w:val="00B86C19"/>
    <w:pPr>
      <w:spacing w:line="240" w:lineRule="auto"/>
      <w:ind w:firstLine="0"/>
    </w:pPr>
    <w:rPr>
      <w:b/>
      <w:caps/>
    </w:rPr>
  </w:style>
  <w:style w:type="paragraph" w:customStyle="1" w:styleId="TCC-Ttulo">
    <w:name w:val="TCC - Título"/>
    <w:basedOn w:val="TCC-Subttulo"/>
    <w:next w:val="TCC-Subttulo"/>
    <w:qFormat/>
    <w:rsid w:val="00B86C19"/>
    <w:rPr>
      <w:sz w:val="28"/>
    </w:rPr>
  </w:style>
  <w:style w:type="paragraph" w:customStyle="1" w:styleId="TCC-Lista">
    <w:name w:val="TCC - Lista"/>
    <w:basedOn w:val="TCC-Padro"/>
    <w:qFormat/>
    <w:rsid w:val="00674B07"/>
    <w:pPr>
      <w:numPr>
        <w:numId w:val="16"/>
      </w:numPr>
    </w:pPr>
  </w:style>
  <w:style w:type="paragraph" w:customStyle="1" w:styleId="TCC-Principal">
    <w:name w:val="TCC - Principal"/>
    <w:basedOn w:val="TCC-Ttulo"/>
    <w:qFormat/>
    <w:rsid w:val="00B86C19"/>
  </w:style>
  <w:style w:type="paragraph" w:customStyle="1" w:styleId="TCC-Subttulo2">
    <w:name w:val="TCC - Subtítulo 2"/>
    <w:basedOn w:val="TCC-Subttulo"/>
    <w:next w:val="TCC-Padro"/>
    <w:qFormat/>
    <w:rsid w:val="00B86C19"/>
    <w:rPr>
      <w:i/>
      <w:caps w:val="0"/>
    </w:rPr>
  </w:style>
  <w:style w:type="paragraph" w:customStyle="1" w:styleId="TCC-CitaoDireta">
    <w:name w:val="TCC - Citação Direta"/>
    <w:basedOn w:val="TCC-Padro"/>
    <w:qFormat/>
    <w:rsid w:val="005F4CC4"/>
    <w:pPr>
      <w:spacing w:line="240" w:lineRule="auto"/>
      <w:ind w:left="4536" w:firstLine="0"/>
    </w:pPr>
    <w:rPr>
      <w:i/>
      <w:sz w:val="20"/>
    </w:rPr>
  </w:style>
  <w:style w:type="paragraph" w:styleId="Sumrio1">
    <w:name w:val="toc 1"/>
    <w:basedOn w:val="Normal"/>
    <w:next w:val="Normal"/>
    <w:autoRedefine/>
    <w:uiPriority w:val="39"/>
    <w:rsid w:val="00CB10F5"/>
    <w:pPr>
      <w:spacing w:before="200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CB10F5"/>
    <w:pPr>
      <w:ind w:left="240"/>
    </w:pPr>
    <w:rPr>
      <w:rFonts w:ascii="Arial" w:hAnsi="Arial"/>
      <w:caps/>
      <w:sz w:val="20"/>
    </w:rPr>
  </w:style>
  <w:style w:type="paragraph" w:styleId="Sumrio3">
    <w:name w:val="toc 3"/>
    <w:basedOn w:val="Normal"/>
    <w:next w:val="Normal"/>
    <w:autoRedefine/>
    <w:uiPriority w:val="39"/>
    <w:rsid w:val="00CB10F5"/>
    <w:pPr>
      <w:tabs>
        <w:tab w:val="right" w:leader="dot" w:pos="9060"/>
      </w:tabs>
      <w:ind w:left="480"/>
    </w:pPr>
    <w:rPr>
      <w:rFonts w:ascii="Arial" w:hAnsi="Arial"/>
      <w:i/>
      <w:sz w:val="20"/>
    </w:rPr>
  </w:style>
  <w:style w:type="character" w:customStyle="1" w:styleId="CabealhoChar">
    <w:name w:val="Cabeçalho Char"/>
    <w:basedOn w:val="Fontepargpadro"/>
    <w:link w:val="Cabealho"/>
    <w:rsid w:val="00156C26"/>
    <w:rPr>
      <w:sz w:val="24"/>
      <w:szCs w:val="24"/>
      <w:lang w:val="en-US" w:eastAsia="en-US" w:bidi="en-US"/>
    </w:rPr>
  </w:style>
  <w:style w:type="paragraph" w:styleId="Sumrio4">
    <w:name w:val="toc 4"/>
    <w:basedOn w:val="Normal"/>
    <w:next w:val="Normal"/>
    <w:autoRedefine/>
    <w:rsid w:val="00060B1C"/>
    <w:pPr>
      <w:ind w:left="720"/>
    </w:pPr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rsid w:val="00F064D9"/>
    <w:rPr>
      <w:color w:val="808080"/>
    </w:rPr>
  </w:style>
  <w:style w:type="paragraph" w:customStyle="1" w:styleId="zNAOUSAR-TCCLETRASVERMELHAS">
    <w:name w:val="zNAO USAR - TCC LETRAS VERMELHAS"/>
    <w:basedOn w:val="Normal"/>
    <w:link w:val="zNAOUSAR-TCCLETRASVERMELHASChar"/>
    <w:qFormat/>
    <w:rsid w:val="00F064D9"/>
    <w:pPr>
      <w:ind w:right="18"/>
      <w:jc w:val="center"/>
    </w:pPr>
    <w:rPr>
      <w:rFonts w:ascii="Arial" w:hAnsi="Arial" w:cs="Arial"/>
      <w:caps/>
      <w:color w:val="FF0000"/>
    </w:rPr>
  </w:style>
  <w:style w:type="character" w:customStyle="1" w:styleId="zNAOUSAR-TCCLETRASPRETAS">
    <w:name w:val="zNAO USAR - TCC LETRAS PRETAS"/>
    <w:basedOn w:val="zNAOUSAR-TCCLETRASVERMELHASChar"/>
    <w:rsid w:val="00F064D9"/>
    <w:rPr>
      <w:rFonts w:ascii="Arial" w:hAnsi="Arial" w:cs="Arial"/>
      <w:caps/>
      <w:color w:val="000000" w:themeColor="text1"/>
      <w:sz w:val="24"/>
      <w:szCs w:val="24"/>
      <w:lang w:eastAsia="en-US" w:bidi="en-US"/>
    </w:rPr>
  </w:style>
  <w:style w:type="character" w:customStyle="1" w:styleId="zNAOUSAR-TCCLETRASVERMELHASChar">
    <w:name w:val="zNAO USAR - TCC LETRAS VERMELHAS Char"/>
    <w:basedOn w:val="Fontepargpadro"/>
    <w:link w:val="zNAOUSAR-TCCLETRASVERMELHAS"/>
    <w:rsid w:val="00F064D9"/>
    <w:rPr>
      <w:rFonts w:ascii="Arial" w:hAnsi="Arial" w:cs="Arial"/>
      <w:caps/>
      <w:color w:val="FF0000"/>
      <w:sz w:val="24"/>
      <w:szCs w:val="24"/>
      <w:lang w:eastAsia="en-US" w:bidi="en-US"/>
    </w:rPr>
  </w:style>
  <w:style w:type="paragraph" w:customStyle="1" w:styleId="zNAOUSAR-TCCTITULO">
    <w:name w:val="zNAO USAR - TCC TITULO"/>
    <w:basedOn w:val="Normal"/>
    <w:link w:val="zNAOUSAR-TCCTITULOChar"/>
    <w:qFormat/>
    <w:rsid w:val="00325EA3"/>
    <w:pPr>
      <w:jc w:val="center"/>
    </w:pPr>
    <w:rPr>
      <w:b/>
      <w:bCs/>
    </w:rPr>
  </w:style>
  <w:style w:type="paragraph" w:customStyle="1" w:styleId="zNAOUSAR-TCCDISCIPLINA">
    <w:name w:val="zNAO USAR - TCC DISCIPLINA"/>
    <w:basedOn w:val="Normal"/>
    <w:link w:val="zNAOUSAR-TCCDISCIPLINAChar"/>
    <w:qFormat/>
    <w:rsid w:val="00FB662A"/>
    <w:pPr>
      <w:snapToGrid w:val="0"/>
      <w:jc w:val="both"/>
    </w:pPr>
    <w:rPr>
      <w:rFonts w:ascii="Arial" w:hAnsi="Arial" w:cs="Arial"/>
      <w:sz w:val="20"/>
      <w:szCs w:val="20"/>
    </w:rPr>
  </w:style>
  <w:style w:type="character" w:customStyle="1" w:styleId="zNAOUSAR-TCCTITULOChar">
    <w:name w:val="zNAO USAR - TCC TITULO Char"/>
    <w:basedOn w:val="Fontepargpadro"/>
    <w:link w:val="zNAOUSAR-TCCTITULO"/>
    <w:rsid w:val="00325EA3"/>
    <w:rPr>
      <w:b/>
      <w:bCs/>
      <w:sz w:val="24"/>
      <w:szCs w:val="24"/>
      <w:lang w:eastAsia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83383"/>
    <w:rPr>
      <w:sz w:val="24"/>
      <w:szCs w:val="24"/>
      <w:lang w:val="en-US" w:eastAsia="en-US" w:bidi="en-US"/>
    </w:rPr>
  </w:style>
  <w:style w:type="character" w:customStyle="1" w:styleId="zNAOUSAR-TCCDISCIPLINAChar">
    <w:name w:val="zNAO USAR - TCC DISCIPLINA Char"/>
    <w:basedOn w:val="Fontepargpadro"/>
    <w:link w:val="zNAOUSAR-TCCDISCIPLINA"/>
    <w:rsid w:val="00FB662A"/>
    <w:rPr>
      <w:rFonts w:ascii="Arial" w:hAnsi="Arial" w:cs="Arial"/>
      <w:lang w:val="en-US" w:eastAsia="en-US" w:bidi="en-US"/>
    </w:rPr>
  </w:style>
  <w:style w:type="paragraph" w:styleId="Bibliografia">
    <w:name w:val="Bibliography"/>
    <w:basedOn w:val="Normal"/>
    <w:next w:val="Normal"/>
    <w:uiPriority w:val="37"/>
    <w:unhideWhenUsed/>
    <w:rsid w:val="00CF7F41"/>
  </w:style>
  <w:style w:type="character" w:customStyle="1" w:styleId="RodapChar">
    <w:name w:val="Rodapé Char"/>
    <w:basedOn w:val="Fontepargpadro"/>
    <w:link w:val="Rodap"/>
    <w:uiPriority w:val="99"/>
    <w:rsid w:val="004F4009"/>
    <w:rPr>
      <w:sz w:val="24"/>
      <w:szCs w:val="24"/>
      <w:lang w:eastAsia="en-US" w:bidi="en-US"/>
    </w:rPr>
  </w:style>
  <w:style w:type="character" w:styleId="MenoPendente">
    <w:name w:val="Unresolved Mention"/>
    <w:basedOn w:val="Fontepargpadro"/>
    <w:uiPriority w:val="99"/>
    <w:semiHidden/>
    <w:unhideWhenUsed/>
    <w:rsid w:val="00DE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onto\CONFIG~1\Temp\Diret&#243;rio%20tempor&#225;rio%201%20para%20arquivos%20tcc.zip\templateTC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256716498245719C1726C5DD6A4A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B365A6-B7D3-4284-ACA2-CAD82B37A3D7}"/>
      </w:docPartPr>
      <w:docPartBody>
        <w:p w:rsidR="00ED230C" w:rsidRDefault="00EC3605">
          <w:pPr>
            <w:pStyle w:val="CC256716498245719C1726C5DD6A4A1C"/>
          </w:pPr>
          <w:r w:rsidRPr="003A65F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4691F61396240709DBAF452234F1B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2AED6-BF95-4A0C-BECC-50C90E4D92C7}"/>
      </w:docPartPr>
      <w:docPartBody>
        <w:p w:rsidR="00ED230C" w:rsidRDefault="00EC3605">
          <w:pPr>
            <w:pStyle w:val="54691F61396240709DBAF452234F1B90"/>
          </w:pPr>
          <w:r w:rsidRPr="00F064D9">
            <w:rPr>
              <w:rStyle w:val="TextodoEspaoReservado"/>
            </w:rPr>
            <w:t>Escolher um item.</w:t>
          </w:r>
        </w:p>
      </w:docPartBody>
    </w:docPart>
    <w:docPart>
      <w:docPartPr>
        <w:name w:val="A7EC5C0500C643A5BD441BE94A71B8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1EAD3D-0318-46FB-B68B-2F63ABB58625}"/>
      </w:docPartPr>
      <w:docPartBody>
        <w:p w:rsidR="00ED230C" w:rsidRDefault="00EC3605">
          <w:pPr>
            <w:pStyle w:val="A7EC5C0500C643A5BD441BE94A71B885"/>
          </w:pPr>
          <w:r w:rsidRPr="00F064D9">
            <w:rPr>
              <w:rStyle w:val="TextodoEspaoReservado"/>
            </w:rPr>
            <w:t>Escolher um item.</w:t>
          </w:r>
        </w:p>
      </w:docPartBody>
    </w:docPart>
    <w:docPart>
      <w:docPartPr>
        <w:name w:val="74FCBCED264E4423B0E32B5170FE1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3210F-89CD-4855-B929-99B0A61BBA45}"/>
      </w:docPartPr>
      <w:docPartBody>
        <w:p w:rsidR="00ED230C" w:rsidRDefault="00EC3605">
          <w:pPr>
            <w:pStyle w:val="74FCBCED264E4423B0E32B5170FE1FC2"/>
          </w:pPr>
          <w:r w:rsidRPr="00F064D9">
            <w:rPr>
              <w:rStyle w:val="TextodoEspaoReservado"/>
            </w:rPr>
            <w:t>Escolher um item.</w:t>
          </w:r>
        </w:p>
      </w:docPartBody>
    </w:docPart>
    <w:docPart>
      <w:docPartPr>
        <w:name w:val="331B14816225485091745697C8DC72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CF4C0-C085-4B8B-AF93-F9ECCEA25305}"/>
      </w:docPartPr>
      <w:docPartBody>
        <w:p w:rsidR="00ED230C" w:rsidRDefault="00EC3605">
          <w:pPr>
            <w:pStyle w:val="331B14816225485091745697C8DC7290"/>
          </w:pPr>
          <w:r w:rsidRPr="00F064D9">
            <w:rPr>
              <w:rStyle w:val="TextodoEspaoReservado"/>
            </w:rPr>
            <w:t>Escolher um item.</w:t>
          </w:r>
        </w:p>
      </w:docPartBody>
    </w:docPart>
    <w:docPart>
      <w:docPartPr>
        <w:name w:val="4C0E7F84591D4EF1A2A49C30CED39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B67AF-0DD3-480A-8898-4E3D618D7130}"/>
      </w:docPartPr>
      <w:docPartBody>
        <w:p w:rsidR="00ED230C" w:rsidRDefault="00EC3605">
          <w:pPr>
            <w:pStyle w:val="4C0E7F84591D4EF1A2A49C30CED39048"/>
          </w:pPr>
          <w:r w:rsidRPr="003A65FC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755A34-39FC-4C28-A090-A24D9E896BDF}"/>
      </w:docPartPr>
      <w:docPartBody>
        <w:p w:rsidR="006060D9" w:rsidRDefault="008A572A">
          <w:r w:rsidRPr="00A5607C">
            <w:rPr>
              <w:rStyle w:val="TextodoEspaoReservado"/>
            </w:rPr>
            <w:t>Escolher um item.</w:t>
          </w:r>
        </w:p>
      </w:docPartBody>
    </w:docPart>
    <w:docPart>
      <w:docPartPr>
        <w:name w:val="D6D941D3EF3E45D2886CCF3828299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8D944F-653B-4A86-A66E-AE3AAFDDD79A}"/>
      </w:docPartPr>
      <w:docPartBody>
        <w:p w:rsidR="006060D9" w:rsidRDefault="008A572A" w:rsidP="008A572A">
          <w:pPr>
            <w:pStyle w:val="D6D941D3EF3E45D2886CCF382829947A"/>
          </w:pPr>
          <w:r w:rsidRPr="003A65FC">
            <w:rPr>
              <w:rStyle w:val="TextodoEspaoReservado"/>
            </w:rPr>
            <w:t>Escolher um item.</w:t>
          </w:r>
        </w:p>
      </w:docPartBody>
    </w:docPart>
    <w:docPart>
      <w:docPartPr>
        <w:name w:val="31556D9FF3C746DC98C5D16984B6B7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58CFFE-3AC9-4653-912E-92B82348759E}"/>
      </w:docPartPr>
      <w:docPartBody>
        <w:p w:rsidR="006060D9" w:rsidRDefault="008A572A" w:rsidP="008A572A">
          <w:pPr>
            <w:pStyle w:val="31556D9FF3C746DC98C5D16984B6B7AE"/>
          </w:pPr>
          <w:r w:rsidRPr="003A65F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605"/>
    <w:rsid w:val="00081F3B"/>
    <w:rsid w:val="001F6B9A"/>
    <w:rsid w:val="00415251"/>
    <w:rsid w:val="00450BE0"/>
    <w:rsid w:val="005131D8"/>
    <w:rsid w:val="005D4EBA"/>
    <w:rsid w:val="006060D9"/>
    <w:rsid w:val="008A572A"/>
    <w:rsid w:val="009924B5"/>
    <w:rsid w:val="00A54F7C"/>
    <w:rsid w:val="00AF5456"/>
    <w:rsid w:val="00B61B1C"/>
    <w:rsid w:val="00BD276E"/>
    <w:rsid w:val="00C92AF8"/>
    <w:rsid w:val="00CA32F5"/>
    <w:rsid w:val="00CE4976"/>
    <w:rsid w:val="00D91A22"/>
    <w:rsid w:val="00E05D10"/>
    <w:rsid w:val="00EC3605"/>
    <w:rsid w:val="00ED230C"/>
    <w:rsid w:val="00EE1599"/>
    <w:rsid w:val="00F3537D"/>
    <w:rsid w:val="00FA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4F7C"/>
    <w:rPr>
      <w:color w:val="808080"/>
    </w:rPr>
  </w:style>
  <w:style w:type="paragraph" w:customStyle="1" w:styleId="CC256716498245719C1726C5DD6A4A1C">
    <w:name w:val="CC256716498245719C1726C5DD6A4A1C"/>
    <w:rsid w:val="00ED230C"/>
  </w:style>
  <w:style w:type="paragraph" w:customStyle="1" w:styleId="54691F61396240709DBAF452234F1B90">
    <w:name w:val="54691F61396240709DBAF452234F1B90"/>
    <w:rsid w:val="00ED230C"/>
  </w:style>
  <w:style w:type="paragraph" w:customStyle="1" w:styleId="A7EC5C0500C643A5BD441BE94A71B885">
    <w:name w:val="A7EC5C0500C643A5BD441BE94A71B885"/>
    <w:rsid w:val="00ED230C"/>
  </w:style>
  <w:style w:type="paragraph" w:customStyle="1" w:styleId="74FCBCED264E4423B0E32B5170FE1FC2">
    <w:name w:val="74FCBCED264E4423B0E32B5170FE1FC2"/>
    <w:rsid w:val="00ED230C"/>
  </w:style>
  <w:style w:type="paragraph" w:customStyle="1" w:styleId="331B14816225485091745697C8DC7290">
    <w:name w:val="331B14816225485091745697C8DC7290"/>
    <w:rsid w:val="00ED230C"/>
  </w:style>
  <w:style w:type="paragraph" w:customStyle="1" w:styleId="4C0E7F84591D4EF1A2A49C30CED39048">
    <w:name w:val="4C0E7F84591D4EF1A2A49C30CED39048"/>
    <w:rsid w:val="00ED230C"/>
  </w:style>
  <w:style w:type="paragraph" w:customStyle="1" w:styleId="D6D941D3EF3E45D2886CCF382829947A">
    <w:name w:val="D6D941D3EF3E45D2886CCF382829947A"/>
    <w:rsid w:val="008A572A"/>
  </w:style>
  <w:style w:type="paragraph" w:customStyle="1" w:styleId="31556D9FF3C746DC98C5D16984B6B7AE">
    <w:name w:val="31556D9FF3C746DC98C5D16984B6B7AE"/>
    <w:rsid w:val="008A5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Sou12</b:Tag>
    <b:SourceType>Book</b:SourceType>
    <b:Guid>{07431E22-EB13-4940-A7C5-FBFA96B3DFE1}</b:Guid>
    <b:Author>
      <b:Author>
        <b:NameList>
          <b:Person>
            <b:Last>Souza</b:Last>
            <b:First>Eduardo</b:First>
            <b:Middle>Reus</b:Middle>
          </b:Person>
          <b:Person>
            <b:Last>Weber</b:Last>
            <b:Middle>Luis moreira</b:Middle>
            <b:First>Ricardo</b:First>
          </b:Person>
          <b:Person>
            <b:Last>Pandolfo</b:Last>
            <b:Middle>Helm</b:Middle>
            <b:First>Frederico</b:First>
          </b:Person>
        </b:NameList>
      </b:Author>
    </b:Author>
    <b:Title>Exemplo de referência para livros</b:Title>
    <b:Year>2012</b:Year>
    <b:City>Porto Alegre</b:City>
    <b:Publisher>QI Editora</b:Publisher>
    <b:RefOrder>4</b:RefOrder>
  </b:Source>
  <b:Source>
    <b:Tag>Pan121</b:Tag>
    <b:SourceType>InternetSite</b:SourceType>
    <b:Guid>{61245EF5-8750-4204-892A-753030B652CC}</b:Guid>
    <b:Title>Frederico home page</b:Title>
    <b:Year>2012</b:Year>
    <b:Author>
      <b:Author>
        <b:NameList>
          <b:Person>
            <b:Last>Pandolfo</b:Last>
            <b:First>Frederico</b:First>
            <b:Middle>Helm</b:Middle>
          </b:Person>
        </b:NameList>
      </b:Author>
    </b:Author>
    <b:InternetSiteTitle>Site de exemplo do professor Frederico</b:InternetSiteTitle>
    <b:Month>03</b:Month>
    <b:Day>19</b:Day>
    <b:YearAccessed>2012</b:YearAccessed>
    <b:MonthAccessed>03</b:MonthAccessed>
    <b:DayAccessed>19</b:DayAccessed>
    <b:URL>http://www.fredericopandolfo.com.br</b:URL>
    <b:RefOrder>3</b:RefOrder>
  </b:Source>
  <b:Source>
    <b:Tag>Wil00</b:Tag>
    <b:SourceType>Book</b:SourceType>
    <b:Guid>{1FAE7568-5950-4FAF-B0F5-873AF9816B59}</b:Guid>
    <b:Title>Hamlet</b:Title>
    <b:Year>1600</b:Year>
    <b:Author>
      <b:Author>
        <b:NameList>
          <b:Person>
            <b:Last>Shakespeare</b:Last>
            <b:First>William</b:First>
          </b:Person>
        </b:NameList>
      </b:Author>
    </b:Author>
    <b:City>Dinamarca</b:City>
    <b:Publisher>Editora Tragedy</b:Publisher>
    <b:Volume>II</b:Volume>
    <b:RefOrder>1</b:RefOrder>
  </b:Source>
  <b:Source>
    <b:Tag>Pand12</b:Tag>
    <b:SourceType>ArticleInAPeriodical</b:SourceType>
    <b:Guid>{598D4331-6606-4C49-869A-00CC24396153}</b:Guid>
    <b:Title>Exemplo referencia bibliografica do word</b:Title>
    <b:Year>2012</b:Year>
    <b:JournalName>FredInfo</b:JournalName>
    <b:Pages>30-20</b:Pages>
    <b:Author>
      <b:Author>
        <b:NameList>
          <b:Person>
            <b:Last>Pandolfo</b:Last>
            <b:Middle>Helm</b:Middle>
            <b:First>Frederico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9779407-7A14-4BAC-9085-B208F611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templateTCC.dotx</Template>
  <TotalTime>19</TotalTime>
  <Pages>14</Pages>
  <Words>1602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Links>
    <vt:vector size="90" baseType="variant"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_Toc253129598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_Toc253129597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_Toc253129596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_Toc253129595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_Toc253129594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_Toc253129593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_Toc253129592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_Toc253129591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_Toc253129590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_Toc253129589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_Toc253129588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_Toc253129587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_Toc253129586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_Toc253129585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_Toc253129584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ponto</dc:creator>
  <cp:lastModifiedBy>Ciência Da Computação</cp:lastModifiedBy>
  <cp:revision>3</cp:revision>
  <cp:lastPrinted>2012-03-12T20:22:00Z</cp:lastPrinted>
  <dcterms:created xsi:type="dcterms:W3CDTF">2023-11-17T14:28:00Z</dcterms:created>
  <dcterms:modified xsi:type="dcterms:W3CDTF">2024-01-20T14:17:00Z</dcterms:modified>
</cp:coreProperties>
</file>